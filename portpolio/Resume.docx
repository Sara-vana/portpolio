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6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8271"/>
      </w:tblGrid>
      <w:tr w:rsidR="007500C8" w14:paraId="6A97C31E" w14:textId="77777777" w:rsidTr="00E10AC3">
        <w:trPr>
          <w:trHeight w:val="2315"/>
        </w:trPr>
        <w:tc>
          <w:tcPr>
            <w:tcW w:w="1989" w:type="dxa"/>
          </w:tcPr>
          <w:p w14:paraId="1D574BA3" w14:textId="320A0E07" w:rsidR="002A4758" w:rsidRDefault="007500C8" w:rsidP="00B77E56">
            <w:pPr>
              <w:jc w:val="both"/>
              <w:rPr>
                <w:color w:val="262626" w:themeColor="text1" w:themeTint="D9"/>
              </w:rPr>
            </w:pPr>
            <w:r>
              <w:rPr>
                <w:noProof/>
              </w:rPr>
              <w:drawing>
                <wp:inline distT="0" distB="0" distL="0" distR="0" wp14:anchorId="7D55C50B" wp14:editId="3724D934">
                  <wp:extent cx="1057795" cy="1334858"/>
                  <wp:effectExtent l="0" t="0" r="9525" b="0"/>
                  <wp:docPr id="1300742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42832" name="Picture 2"/>
                          <pic:cNvPicPr>
                            <a:picLocks noChangeAspect="1" noChangeArrowheads="1"/>
                          </pic:cNvPicPr>
                        </pic:nvPicPr>
                        <pic:blipFill>
                          <a:blip r:embed="rId5"/>
                          <a:stretch>
                            <a:fillRect/>
                          </a:stretch>
                        </pic:blipFill>
                        <pic:spPr bwMode="auto">
                          <a:xfrm>
                            <a:off x="0" y="0"/>
                            <a:ext cx="1057795" cy="13348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271" w:type="dxa"/>
          </w:tcPr>
          <w:p w14:paraId="465D1787" w14:textId="5B48D729" w:rsidR="002A4758" w:rsidRPr="004F7769" w:rsidRDefault="00E10AC3" w:rsidP="002A4758">
            <w:pPr>
              <w:jc w:val="center"/>
              <w:rPr>
                <w:rFonts w:asciiTheme="minorHAnsi" w:hAnsiTheme="minorHAnsi" w:cstheme="minorHAnsi"/>
                <w:b/>
                <w:bCs/>
                <w:color w:val="404040" w:themeColor="text1" w:themeTint="BF"/>
                <w:sz w:val="36"/>
                <w:szCs w:val="36"/>
              </w:rPr>
            </w:pPr>
            <w:r>
              <w:rPr>
                <w:rFonts w:asciiTheme="minorHAnsi" w:hAnsiTheme="minorHAnsi" w:cstheme="minorHAnsi"/>
                <w:b/>
                <w:bCs/>
                <w:color w:val="404040" w:themeColor="text1" w:themeTint="BF"/>
                <w:sz w:val="36"/>
                <w:szCs w:val="36"/>
              </w:rPr>
              <w:t>Saravanan S</w:t>
            </w:r>
            <w:r w:rsidR="00A112B0">
              <w:rPr>
                <w:rFonts w:asciiTheme="minorHAnsi" w:hAnsiTheme="minorHAnsi" w:cstheme="minorHAnsi"/>
                <w:b/>
                <w:bCs/>
                <w:color w:val="404040" w:themeColor="text1" w:themeTint="BF"/>
                <w:sz w:val="36"/>
                <w:szCs w:val="36"/>
              </w:rPr>
              <w:t>ankar</w:t>
            </w:r>
          </w:p>
          <w:p w14:paraId="7C5C5F65" w14:textId="77777777" w:rsidR="002A4758" w:rsidRPr="00EA7858" w:rsidRDefault="002A4758" w:rsidP="002A4758">
            <w:pPr>
              <w:jc w:val="center"/>
              <w:rPr>
                <w:rFonts w:asciiTheme="minorHAnsi" w:hAnsiTheme="minorHAnsi" w:cstheme="minorHAnsi"/>
                <w:i/>
                <w:iCs/>
                <w:color w:val="404040" w:themeColor="text1" w:themeTint="BF"/>
              </w:rPr>
            </w:pPr>
            <w:r w:rsidRPr="00EA7858">
              <w:rPr>
                <w:rFonts w:asciiTheme="minorHAnsi" w:hAnsiTheme="minorHAnsi" w:cstheme="minorHAnsi"/>
                <w:i/>
                <w:iCs/>
                <w:color w:val="404040" w:themeColor="text1" w:themeTint="BF"/>
              </w:rPr>
              <w:t>(</w:t>
            </w:r>
            <w:r>
              <w:rPr>
                <w:rFonts w:asciiTheme="minorHAnsi" w:hAnsiTheme="minorHAnsi" w:cstheme="minorHAnsi"/>
                <w:i/>
                <w:iCs/>
                <w:color w:val="404040" w:themeColor="text1" w:themeTint="BF"/>
              </w:rPr>
              <w:t>Software Engineer</w:t>
            </w:r>
            <w:r w:rsidRPr="00EA7858">
              <w:rPr>
                <w:rFonts w:asciiTheme="minorHAnsi" w:hAnsiTheme="minorHAnsi" w:cstheme="minorHAnsi"/>
                <w:i/>
                <w:iCs/>
                <w:color w:val="404040" w:themeColor="text1" w:themeTint="BF"/>
              </w:rPr>
              <w:t>)</w:t>
            </w:r>
          </w:p>
          <w:p w14:paraId="7EC49F39" w14:textId="7E262E24" w:rsidR="002A4758" w:rsidRDefault="002A4758" w:rsidP="002A4758">
            <w:pPr>
              <w:jc w:val="center"/>
              <w:rPr>
                <w:rFonts w:asciiTheme="minorHAnsi" w:hAnsiTheme="minorHAnsi" w:cstheme="minorHAnsi"/>
                <w:color w:val="404040" w:themeColor="text1" w:themeTint="BF"/>
              </w:rPr>
            </w:pPr>
            <w:r w:rsidRPr="00D54CA9">
              <w:rPr>
                <w:rFonts w:asciiTheme="minorHAnsi" w:hAnsiTheme="minorHAnsi" w:cstheme="minorHAnsi"/>
                <w:b/>
                <w:bCs/>
                <w:color w:val="404040" w:themeColor="text1" w:themeTint="BF"/>
              </w:rPr>
              <w:t>Email</w:t>
            </w:r>
            <w:r w:rsidRPr="009632C6">
              <w:rPr>
                <w:rFonts w:asciiTheme="minorHAnsi" w:hAnsiTheme="minorHAnsi" w:cstheme="minorHAnsi"/>
                <w:color w:val="404040" w:themeColor="text1" w:themeTint="BF"/>
              </w:rPr>
              <w:t xml:space="preserve">: </w:t>
            </w:r>
            <w:r w:rsidR="004F2B44">
              <w:rPr>
                <w:rFonts w:asciiTheme="minorHAnsi" w:hAnsiTheme="minorHAnsi" w:cstheme="minorHAnsi"/>
                <w:color w:val="404040" w:themeColor="text1" w:themeTint="BF"/>
              </w:rPr>
              <w:t>saravanancsc143@gmail.com</w:t>
            </w:r>
            <w:r w:rsidRPr="009632C6">
              <w:rPr>
                <w:rFonts w:asciiTheme="minorHAnsi" w:hAnsiTheme="minorHAnsi" w:cstheme="minorHAnsi"/>
                <w:color w:val="404040" w:themeColor="text1" w:themeTint="BF"/>
              </w:rPr>
              <w:t xml:space="preserve">| </w:t>
            </w:r>
            <w:r w:rsidRPr="00D54CA9">
              <w:rPr>
                <w:rFonts w:asciiTheme="minorHAnsi" w:hAnsiTheme="minorHAnsi" w:cstheme="minorHAnsi"/>
                <w:b/>
                <w:bCs/>
                <w:color w:val="404040" w:themeColor="text1" w:themeTint="BF"/>
              </w:rPr>
              <w:t>Mobile</w:t>
            </w:r>
            <w:r w:rsidRPr="009632C6">
              <w:rPr>
                <w:rFonts w:asciiTheme="minorHAnsi" w:hAnsiTheme="minorHAnsi" w:cstheme="minorHAnsi"/>
                <w:color w:val="404040" w:themeColor="text1" w:themeTint="BF"/>
              </w:rPr>
              <w:t xml:space="preserve">: </w:t>
            </w:r>
            <w:r w:rsidR="004F2B44">
              <w:rPr>
                <w:rFonts w:asciiTheme="minorHAnsi" w:hAnsiTheme="minorHAnsi" w:cstheme="minorHAnsi"/>
                <w:color w:val="404040" w:themeColor="text1" w:themeTint="BF"/>
              </w:rPr>
              <w:t>8838460194</w:t>
            </w:r>
          </w:p>
          <w:p w14:paraId="581D3F86" w14:textId="745666AB" w:rsidR="002A4758" w:rsidRDefault="002A4758" w:rsidP="002A4758">
            <w:pPr>
              <w:jc w:val="center"/>
              <w:rPr>
                <w:rFonts w:asciiTheme="minorHAnsi" w:hAnsiTheme="minorHAnsi" w:cstheme="minorHAnsi"/>
                <w:color w:val="404040" w:themeColor="text1" w:themeTint="BF"/>
              </w:rPr>
            </w:pPr>
            <w:r w:rsidRPr="00D54CA9">
              <w:rPr>
                <w:rFonts w:asciiTheme="minorHAnsi" w:hAnsiTheme="minorHAnsi" w:cstheme="minorHAnsi"/>
                <w:b/>
                <w:bCs/>
                <w:color w:val="404040" w:themeColor="text1" w:themeTint="BF"/>
              </w:rPr>
              <w:t>LinkedIn</w:t>
            </w:r>
            <w:r>
              <w:rPr>
                <w:rFonts w:asciiTheme="minorHAnsi" w:hAnsiTheme="minorHAnsi" w:cstheme="minorHAnsi"/>
                <w:color w:val="404040" w:themeColor="text1" w:themeTint="BF"/>
              </w:rPr>
              <w:t>:</w:t>
            </w:r>
            <w:r w:rsidR="00A713C5">
              <w:rPr>
                <w:color w:val="404040" w:themeColor="text1" w:themeTint="BF"/>
              </w:rPr>
              <w:t xml:space="preserve"> </w:t>
            </w:r>
            <w:r w:rsidR="00A713C5" w:rsidRPr="00A713C5">
              <w:rPr>
                <w:color w:val="404040" w:themeColor="text1" w:themeTint="BF"/>
              </w:rPr>
              <w:t>https://www.linkedin.com/in/saravanan-s-a95699252</w:t>
            </w:r>
          </w:p>
          <w:p w14:paraId="206632AE" w14:textId="77777777" w:rsidR="002A4758" w:rsidRDefault="002A4758" w:rsidP="002A4758">
            <w:pPr>
              <w:jc w:val="center"/>
              <w:rPr>
                <w:rFonts w:asciiTheme="minorHAnsi" w:hAnsiTheme="minorHAnsi" w:cstheme="minorHAnsi"/>
                <w:color w:val="404040" w:themeColor="text1" w:themeTint="BF"/>
              </w:rPr>
            </w:pPr>
            <w:r>
              <w:rPr>
                <w:rFonts w:asciiTheme="minorHAnsi" w:hAnsiTheme="minorHAnsi" w:cstheme="minorHAnsi"/>
                <w:color w:val="404040" w:themeColor="text1" w:themeTint="BF"/>
              </w:rPr>
              <w:t>Villupuram, Tamil Nadu</w:t>
            </w:r>
            <w:r w:rsidRPr="009632C6">
              <w:rPr>
                <w:rFonts w:asciiTheme="minorHAnsi" w:hAnsiTheme="minorHAnsi" w:cstheme="minorHAnsi"/>
                <w:color w:val="404040" w:themeColor="text1" w:themeTint="BF"/>
              </w:rPr>
              <w:t>, India</w:t>
            </w:r>
          </w:p>
          <w:p w14:paraId="38FD5AF9" w14:textId="77777777" w:rsidR="002A4758" w:rsidRDefault="002A4758" w:rsidP="00B77E56">
            <w:pPr>
              <w:jc w:val="both"/>
              <w:rPr>
                <w:color w:val="262626" w:themeColor="text1" w:themeTint="D9"/>
              </w:rPr>
            </w:pPr>
          </w:p>
        </w:tc>
      </w:tr>
    </w:tbl>
    <w:p w14:paraId="02545B38" w14:textId="68D1398F" w:rsidR="008D6B96" w:rsidRPr="0043601B" w:rsidRDefault="00282AE7" w:rsidP="00B77E56">
      <w:pPr>
        <w:jc w:val="both"/>
        <w:rPr>
          <w:color w:val="262626" w:themeColor="text1" w:themeTint="D9"/>
        </w:rPr>
      </w:pPr>
      <w:r w:rsidRPr="00AC4129">
        <w:rPr>
          <w:noProof/>
          <w:color w:val="262626" w:themeColor="text1" w:themeTint="D9"/>
        </w:rPr>
        <mc:AlternateContent>
          <mc:Choice Requires="wps">
            <w:drawing>
              <wp:anchor distT="0" distB="0" distL="114300" distR="114300" simplePos="0" relativeHeight="251657728" behindDoc="0" locked="0" layoutInCell="1" allowOverlap="1" wp14:anchorId="4B7A9C7D" wp14:editId="51820C9E">
                <wp:simplePos x="0" y="0"/>
                <wp:positionH relativeFrom="column">
                  <wp:posOffset>28575</wp:posOffset>
                </wp:positionH>
                <wp:positionV relativeFrom="paragraph">
                  <wp:posOffset>80645</wp:posOffset>
                </wp:positionV>
                <wp:extent cx="5924550" cy="0"/>
                <wp:effectExtent l="0" t="0" r="0" b="0"/>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19050">
                          <a:solidFill>
                            <a:schemeClr val="tx1">
                              <a:lumMod val="50000"/>
                              <a:lumOff val="5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0CA10BC" id="_x0000_t32" coordsize="21600,21600" o:spt="32" o:oned="t" path="m,l21600,21600e" filled="f">
                <v:path arrowok="t" fillok="f" o:connecttype="none"/>
                <o:lock v:ext="edit" shapetype="t"/>
              </v:shapetype>
              <v:shape id="AutoShape 5" o:spid="_x0000_s1026" type="#_x0000_t32" style="position:absolute;margin-left:2.25pt;margin-top:6.35pt;width:466.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" strokecolor="gray [1629]" strokeweight="1.5pt"/>
            </w:pict>
          </mc:Fallback>
        </mc:AlternateContent>
      </w:r>
    </w:p>
    <w:p w14:paraId="1280B4FD" w14:textId="68AAFA61" w:rsidR="00AA50FD" w:rsidRPr="00A112B0" w:rsidRDefault="00AA50FD" w:rsidP="00B77E56">
      <w:pPr>
        <w:jc w:val="both"/>
        <w:rPr>
          <w:rFonts w:asciiTheme="minorHAnsi" w:eastAsiaTheme="minorHAnsi" w:hAnsiTheme="minorHAnsi" w:cstheme="minorHAnsi"/>
          <w:b/>
          <w:bCs/>
          <w:lang w:val="en-IN" w:eastAsia="en-US"/>
        </w:rPr>
      </w:pPr>
      <w:r w:rsidRPr="00A112B0">
        <w:rPr>
          <w:rFonts w:asciiTheme="minorHAnsi" w:eastAsiaTheme="minorHAnsi" w:hAnsiTheme="minorHAnsi" w:cstheme="minorHAnsi"/>
          <w:b/>
          <w:bCs/>
          <w:lang w:val="en-IN" w:eastAsia="en-US"/>
        </w:rPr>
        <w:t>Career Objective</w:t>
      </w:r>
    </w:p>
    <w:p w14:paraId="6EAC1025" w14:textId="1A3AEE45" w:rsidR="00AA50FD" w:rsidRPr="009632C6" w:rsidRDefault="00AA50FD" w:rsidP="00B77E56">
      <w:pPr>
        <w:jc w:val="both"/>
        <w:rPr>
          <w:rFonts w:asciiTheme="minorHAnsi" w:hAnsiTheme="minorHAnsi" w:cstheme="minorHAnsi"/>
          <w:color w:val="404040" w:themeColor="text1" w:themeTint="BF"/>
        </w:rPr>
      </w:pPr>
    </w:p>
    <w:p w14:paraId="4D5D1ED8" w14:textId="4AA83A0D" w:rsidR="009A3EF8" w:rsidRDefault="00207381" w:rsidP="00207381">
      <w:pPr>
        <w:suppressAutoHyphens w:val="0"/>
        <w:autoSpaceDE w:val="0"/>
        <w:autoSpaceDN w:val="0"/>
        <w:adjustRightInd w:val="0"/>
        <w:rPr>
          <w:rFonts w:asciiTheme="minorHAnsi" w:eastAsiaTheme="minorHAnsi" w:hAnsiTheme="minorHAnsi" w:cstheme="minorHAnsi"/>
          <w:color w:val="333333"/>
          <w:lang w:val="en-IN" w:eastAsia="en-US"/>
        </w:rPr>
      </w:pPr>
      <w:r w:rsidRPr="00207381">
        <w:rPr>
          <w:rFonts w:asciiTheme="minorHAnsi" w:eastAsiaTheme="minorHAnsi" w:hAnsiTheme="minorHAnsi" w:cstheme="minorHAnsi"/>
          <w:color w:val="333333"/>
          <w:lang w:val="en-IN" w:eastAsia="en-US"/>
        </w:rPr>
        <w:t>To pursue a job opportunity in a competitive environment that will challenge me to push my boundaries and expand my knowledge in the field of computer science while allowing me to add value to the dynamics of the company.</w:t>
      </w:r>
    </w:p>
    <w:p w14:paraId="32C7EE4C" w14:textId="77777777" w:rsidR="00207381" w:rsidRPr="00207381" w:rsidRDefault="00207381" w:rsidP="00207381">
      <w:pPr>
        <w:suppressAutoHyphens w:val="0"/>
        <w:autoSpaceDE w:val="0"/>
        <w:autoSpaceDN w:val="0"/>
        <w:adjustRightInd w:val="0"/>
        <w:rPr>
          <w:rFonts w:asciiTheme="minorHAnsi" w:eastAsiaTheme="minorHAnsi" w:hAnsiTheme="minorHAnsi" w:cstheme="minorHAnsi"/>
          <w:color w:val="333333"/>
          <w:lang w:val="en-IN" w:eastAsia="en-US"/>
        </w:rPr>
      </w:pPr>
    </w:p>
    <w:p w14:paraId="5C62A1E2" w14:textId="2796657A" w:rsidR="00AA50FD" w:rsidRDefault="00AA50FD" w:rsidP="00A713C5">
      <w:pPr>
        <w:jc w:val="both"/>
        <w:rPr>
          <w:rFonts w:asciiTheme="minorHAnsi" w:hAnsiTheme="minorHAnsi" w:cstheme="minorHAnsi"/>
          <w:b/>
          <w:color w:val="404040" w:themeColor="text1" w:themeTint="BF"/>
        </w:rPr>
      </w:pPr>
      <w:r w:rsidRPr="00A713C5">
        <w:rPr>
          <w:rFonts w:asciiTheme="minorHAnsi" w:eastAsiaTheme="minorHAnsi" w:hAnsiTheme="minorHAnsi" w:cstheme="minorHAnsi"/>
          <w:b/>
          <w:bCs/>
          <w:lang w:val="en-IN" w:eastAsia="en-US"/>
        </w:rPr>
        <w:t>Academics</w:t>
      </w:r>
      <w:r w:rsidRPr="00A713C5">
        <w:rPr>
          <w:rFonts w:asciiTheme="minorHAnsi" w:eastAsiaTheme="minorHAnsi" w:hAnsiTheme="minorHAnsi" w:cstheme="minorHAnsi"/>
          <w:b/>
          <w:bCs/>
          <w:lang w:val="en-IN" w:eastAsia="en-US"/>
        </w:rPr>
        <w:tab/>
      </w:r>
    </w:p>
    <w:p w14:paraId="782CC570" w14:textId="4019CF8E" w:rsidR="003C153E" w:rsidRDefault="003C153E" w:rsidP="003C153E">
      <w:pPr>
        <w:pStyle w:val="ListParagraph"/>
        <w:numPr>
          <w:ilvl w:val="0"/>
          <w:numId w:val="21"/>
        </w:numPr>
        <w:rPr>
          <w:rFonts w:asciiTheme="minorHAnsi" w:hAnsiTheme="minorHAnsi" w:cstheme="minorHAnsi"/>
          <w:b/>
          <w:color w:val="404040" w:themeColor="text1" w:themeTint="BF"/>
        </w:rPr>
      </w:pPr>
      <w:proofErr w:type="spellStart"/>
      <w:r>
        <w:rPr>
          <w:rFonts w:asciiTheme="minorHAnsi" w:hAnsiTheme="minorHAnsi" w:cstheme="minorHAnsi"/>
          <w:b/>
          <w:color w:val="404040" w:themeColor="text1" w:themeTint="BF"/>
        </w:rPr>
        <w:t>Mailam</w:t>
      </w:r>
      <w:proofErr w:type="spellEnd"/>
      <w:r>
        <w:rPr>
          <w:rFonts w:asciiTheme="minorHAnsi" w:hAnsiTheme="minorHAnsi" w:cstheme="minorHAnsi"/>
          <w:b/>
          <w:color w:val="404040" w:themeColor="text1" w:themeTint="BF"/>
        </w:rPr>
        <w:t xml:space="preserve"> Engineering college/Anna University                                                             2024</w:t>
      </w:r>
    </w:p>
    <w:p w14:paraId="59A814F8" w14:textId="6F209972" w:rsidR="003C153E" w:rsidRDefault="003C153E" w:rsidP="003C153E">
      <w:pPr>
        <w:ind w:left="720"/>
        <w:rPr>
          <w:rFonts w:asciiTheme="minorHAnsi" w:hAnsiTheme="minorHAnsi" w:cstheme="minorHAnsi"/>
          <w:b/>
          <w:color w:val="404040" w:themeColor="text1" w:themeTint="BF"/>
        </w:rPr>
      </w:pPr>
      <w:r>
        <w:rPr>
          <w:rFonts w:asciiTheme="minorHAnsi" w:hAnsiTheme="minorHAnsi" w:cstheme="minorHAnsi"/>
          <w:b/>
          <w:color w:val="404040" w:themeColor="text1" w:themeTint="BF"/>
        </w:rPr>
        <w:t>BE/CSE</w:t>
      </w:r>
    </w:p>
    <w:p w14:paraId="63E2CAF9" w14:textId="6664E201" w:rsidR="003C153E" w:rsidRDefault="003C153E" w:rsidP="003C153E">
      <w:pPr>
        <w:ind w:left="720"/>
        <w:rPr>
          <w:rFonts w:asciiTheme="minorHAnsi" w:hAnsiTheme="minorHAnsi" w:cstheme="minorHAnsi"/>
          <w:b/>
          <w:color w:val="404040" w:themeColor="text1" w:themeTint="BF"/>
        </w:rPr>
      </w:pPr>
      <w:r>
        <w:rPr>
          <w:rFonts w:asciiTheme="minorHAnsi" w:hAnsiTheme="minorHAnsi" w:cstheme="minorHAnsi"/>
          <w:b/>
          <w:color w:val="404040" w:themeColor="text1" w:themeTint="BF"/>
        </w:rPr>
        <w:t>8.89</w:t>
      </w:r>
    </w:p>
    <w:p w14:paraId="5DABAE3B" w14:textId="7FC8324E" w:rsidR="003C153E" w:rsidRDefault="003C153E" w:rsidP="003C153E">
      <w:pPr>
        <w:pStyle w:val="ListParagraph"/>
        <w:numPr>
          <w:ilvl w:val="0"/>
          <w:numId w:val="21"/>
        </w:numPr>
        <w:rPr>
          <w:rFonts w:asciiTheme="minorHAnsi" w:hAnsiTheme="minorHAnsi" w:cstheme="minorHAnsi"/>
          <w:b/>
          <w:color w:val="404040" w:themeColor="text1" w:themeTint="BF"/>
        </w:rPr>
      </w:pPr>
      <w:r>
        <w:rPr>
          <w:rFonts w:asciiTheme="minorHAnsi" w:hAnsiTheme="minorHAnsi" w:cstheme="minorHAnsi"/>
          <w:b/>
          <w:color w:val="404040" w:themeColor="text1" w:themeTint="BF"/>
        </w:rPr>
        <w:t>Kennedy Matric Higher Secondary School/State Board                                            2020</w:t>
      </w:r>
    </w:p>
    <w:p w14:paraId="0B783BB6" w14:textId="4D5E9F85" w:rsidR="003C153E" w:rsidRDefault="003C153E" w:rsidP="003C153E">
      <w:pPr>
        <w:pStyle w:val="ListParagraph"/>
        <w:rPr>
          <w:rFonts w:asciiTheme="minorHAnsi" w:hAnsiTheme="minorHAnsi" w:cstheme="minorHAnsi"/>
          <w:b/>
          <w:color w:val="404040" w:themeColor="text1" w:themeTint="BF"/>
        </w:rPr>
      </w:pPr>
      <w:r>
        <w:rPr>
          <w:rFonts w:asciiTheme="minorHAnsi" w:hAnsiTheme="minorHAnsi" w:cstheme="minorHAnsi"/>
          <w:b/>
          <w:color w:val="404040" w:themeColor="text1" w:themeTint="BF"/>
        </w:rPr>
        <w:t>HSC</w:t>
      </w:r>
    </w:p>
    <w:p w14:paraId="1175B6E5" w14:textId="5D1B2BB9" w:rsidR="003C153E" w:rsidRDefault="003C153E" w:rsidP="003C153E">
      <w:pPr>
        <w:pStyle w:val="ListParagraph"/>
        <w:rPr>
          <w:rFonts w:asciiTheme="minorHAnsi" w:hAnsiTheme="minorHAnsi" w:cstheme="minorHAnsi"/>
          <w:b/>
          <w:color w:val="404040" w:themeColor="text1" w:themeTint="BF"/>
        </w:rPr>
      </w:pPr>
      <w:r>
        <w:rPr>
          <w:rFonts w:asciiTheme="minorHAnsi" w:hAnsiTheme="minorHAnsi" w:cstheme="minorHAnsi"/>
          <w:b/>
          <w:color w:val="404040" w:themeColor="text1" w:themeTint="BF"/>
        </w:rPr>
        <w:t>82%</w:t>
      </w:r>
    </w:p>
    <w:p w14:paraId="2787824A" w14:textId="105CDF1E" w:rsidR="003C153E" w:rsidRDefault="003C153E" w:rsidP="003C153E">
      <w:pPr>
        <w:pStyle w:val="ListParagraph"/>
        <w:numPr>
          <w:ilvl w:val="0"/>
          <w:numId w:val="21"/>
        </w:numPr>
        <w:rPr>
          <w:rFonts w:asciiTheme="minorHAnsi" w:hAnsiTheme="minorHAnsi" w:cstheme="minorHAnsi"/>
          <w:b/>
          <w:color w:val="404040" w:themeColor="text1" w:themeTint="BF"/>
        </w:rPr>
      </w:pPr>
      <w:r>
        <w:rPr>
          <w:rFonts w:asciiTheme="minorHAnsi" w:hAnsiTheme="minorHAnsi" w:cstheme="minorHAnsi"/>
          <w:b/>
          <w:color w:val="404040" w:themeColor="text1" w:themeTint="BF"/>
        </w:rPr>
        <w:t>Kennedy Matric Higher Secondary School/State Board                                            2018</w:t>
      </w:r>
    </w:p>
    <w:p w14:paraId="149E25C8" w14:textId="3B40D48E" w:rsidR="003C153E" w:rsidRDefault="003C153E" w:rsidP="003C153E">
      <w:pPr>
        <w:pStyle w:val="ListParagraph"/>
        <w:rPr>
          <w:rFonts w:asciiTheme="minorHAnsi" w:hAnsiTheme="minorHAnsi" w:cstheme="minorHAnsi"/>
          <w:b/>
          <w:color w:val="404040" w:themeColor="text1" w:themeTint="BF"/>
        </w:rPr>
      </w:pPr>
      <w:r>
        <w:rPr>
          <w:rFonts w:asciiTheme="minorHAnsi" w:hAnsiTheme="minorHAnsi" w:cstheme="minorHAnsi"/>
          <w:b/>
          <w:color w:val="404040" w:themeColor="text1" w:themeTint="BF"/>
        </w:rPr>
        <w:t>SSLC</w:t>
      </w:r>
    </w:p>
    <w:p w14:paraId="121C156B" w14:textId="1306AE16" w:rsidR="003C153E" w:rsidRDefault="003C153E" w:rsidP="003C153E">
      <w:pPr>
        <w:pStyle w:val="ListParagraph"/>
        <w:rPr>
          <w:rFonts w:asciiTheme="minorHAnsi" w:hAnsiTheme="minorHAnsi" w:cstheme="minorHAnsi"/>
          <w:b/>
          <w:color w:val="404040" w:themeColor="text1" w:themeTint="BF"/>
        </w:rPr>
      </w:pPr>
      <w:r>
        <w:rPr>
          <w:rFonts w:asciiTheme="minorHAnsi" w:hAnsiTheme="minorHAnsi" w:cstheme="minorHAnsi"/>
          <w:b/>
          <w:color w:val="404040" w:themeColor="text1" w:themeTint="BF"/>
        </w:rPr>
        <w:t>92%</w:t>
      </w:r>
    </w:p>
    <w:p w14:paraId="40803C31" w14:textId="1D6FCC04" w:rsidR="003C153E" w:rsidRPr="003C153E" w:rsidRDefault="003C153E" w:rsidP="003C153E">
      <w:pPr>
        <w:pStyle w:val="ListParagraph"/>
        <w:rPr>
          <w:rFonts w:asciiTheme="minorHAnsi" w:hAnsiTheme="minorHAnsi" w:cstheme="minorHAnsi"/>
          <w:b/>
          <w:color w:val="404040" w:themeColor="text1" w:themeTint="BF"/>
        </w:rPr>
      </w:pPr>
    </w:p>
    <w:p w14:paraId="4EE93A7C" w14:textId="6244951F" w:rsidR="00AA50FD" w:rsidRPr="009632C6" w:rsidRDefault="009A3EF8" w:rsidP="00B77E56">
      <w:pPr>
        <w:jc w:val="both"/>
        <w:rPr>
          <w:rFonts w:asciiTheme="minorHAnsi" w:hAnsiTheme="minorHAnsi" w:cstheme="minorHAnsi"/>
          <w:b/>
          <w:color w:val="404040" w:themeColor="text1" w:themeTint="BF"/>
        </w:rPr>
      </w:pPr>
      <w:r w:rsidRPr="00A112B0">
        <w:rPr>
          <w:rFonts w:asciiTheme="minorHAnsi" w:eastAsiaTheme="minorHAnsi" w:hAnsiTheme="minorHAnsi" w:cstheme="minorHAnsi"/>
          <w:b/>
          <w:bCs/>
          <w:lang w:val="en-IN" w:eastAsia="en-US"/>
        </w:rPr>
        <w:t>Areas</w:t>
      </w:r>
      <w:r w:rsidRPr="009632C6">
        <w:rPr>
          <w:rFonts w:asciiTheme="minorHAnsi" w:hAnsiTheme="minorHAnsi" w:cstheme="minorHAnsi"/>
          <w:b/>
          <w:color w:val="404040" w:themeColor="text1" w:themeTint="BF"/>
        </w:rPr>
        <w:t xml:space="preserve"> </w:t>
      </w:r>
      <w:r w:rsidRPr="00A112B0">
        <w:rPr>
          <w:rFonts w:asciiTheme="minorHAnsi" w:eastAsiaTheme="minorHAnsi" w:hAnsiTheme="minorHAnsi" w:cstheme="minorHAnsi"/>
          <w:b/>
          <w:bCs/>
          <w:lang w:val="en-IN" w:eastAsia="en-US"/>
        </w:rPr>
        <w:t>of</w:t>
      </w:r>
      <w:r w:rsidRPr="009632C6">
        <w:rPr>
          <w:rFonts w:asciiTheme="minorHAnsi" w:hAnsiTheme="minorHAnsi" w:cstheme="minorHAnsi"/>
          <w:b/>
          <w:color w:val="404040" w:themeColor="text1" w:themeTint="BF"/>
        </w:rPr>
        <w:t xml:space="preserve"> </w:t>
      </w:r>
      <w:r w:rsidRPr="00A112B0">
        <w:rPr>
          <w:rFonts w:asciiTheme="minorHAnsi" w:eastAsiaTheme="minorHAnsi" w:hAnsiTheme="minorHAnsi" w:cstheme="minorHAnsi"/>
          <w:b/>
          <w:bCs/>
          <w:lang w:val="en-IN" w:eastAsia="en-US"/>
        </w:rPr>
        <w:t>Interest</w:t>
      </w:r>
    </w:p>
    <w:p w14:paraId="66968F1F" w14:textId="77777777" w:rsidR="00AA50FD" w:rsidRPr="00A112B0" w:rsidRDefault="00AA50FD" w:rsidP="00B77E56">
      <w:pPr>
        <w:jc w:val="both"/>
        <w:rPr>
          <w:rFonts w:asciiTheme="minorHAnsi" w:hAnsiTheme="minorHAnsi" w:cstheme="minorHAnsi"/>
          <w:b/>
          <w:color w:val="404040" w:themeColor="text1" w:themeTint="BF"/>
        </w:rPr>
      </w:pPr>
    </w:p>
    <w:p w14:paraId="67AC57B1" w14:textId="08D28431" w:rsidR="00207381" w:rsidRDefault="00207381" w:rsidP="00B77E56">
      <w:pPr>
        <w:pStyle w:val="ListParagraph"/>
        <w:numPr>
          <w:ilvl w:val="0"/>
          <w:numId w:val="8"/>
        </w:numPr>
        <w:jc w:val="both"/>
        <w:rPr>
          <w:rFonts w:asciiTheme="minorHAnsi" w:hAnsiTheme="minorHAnsi" w:cstheme="minorHAnsi"/>
          <w:color w:val="404040" w:themeColor="text1" w:themeTint="BF"/>
        </w:rPr>
      </w:pPr>
      <w:r>
        <w:rPr>
          <w:rFonts w:asciiTheme="minorHAnsi" w:hAnsiTheme="minorHAnsi" w:cstheme="minorHAnsi"/>
          <w:color w:val="404040" w:themeColor="text1" w:themeTint="BF"/>
        </w:rPr>
        <w:t>A</w:t>
      </w:r>
      <w:r w:rsidRPr="00207381">
        <w:rPr>
          <w:rFonts w:asciiTheme="minorHAnsi" w:hAnsiTheme="minorHAnsi" w:cstheme="minorHAnsi"/>
          <w:color w:val="404040" w:themeColor="text1" w:themeTint="BF"/>
        </w:rPr>
        <w:t xml:space="preserve">rtificial </w:t>
      </w:r>
      <w:r>
        <w:rPr>
          <w:rFonts w:asciiTheme="minorHAnsi" w:hAnsiTheme="minorHAnsi" w:cstheme="minorHAnsi"/>
          <w:color w:val="404040" w:themeColor="text1" w:themeTint="BF"/>
        </w:rPr>
        <w:t>I</w:t>
      </w:r>
      <w:r w:rsidRPr="00207381">
        <w:rPr>
          <w:rFonts w:asciiTheme="minorHAnsi" w:hAnsiTheme="minorHAnsi" w:cstheme="minorHAnsi"/>
          <w:color w:val="404040" w:themeColor="text1" w:themeTint="BF"/>
        </w:rPr>
        <w:t xml:space="preserve">ntelligence </w:t>
      </w:r>
    </w:p>
    <w:p w14:paraId="16778101" w14:textId="7BDDC24D" w:rsidR="00A713C5" w:rsidRPr="00A713C5" w:rsidRDefault="00207381" w:rsidP="00A713C5">
      <w:pPr>
        <w:pStyle w:val="ListParagraph"/>
        <w:numPr>
          <w:ilvl w:val="0"/>
          <w:numId w:val="8"/>
        </w:numPr>
        <w:jc w:val="both"/>
        <w:rPr>
          <w:rFonts w:asciiTheme="minorHAnsi" w:hAnsiTheme="minorHAnsi" w:cstheme="minorHAnsi"/>
          <w:color w:val="404040" w:themeColor="text1" w:themeTint="BF"/>
        </w:rPr>
      </w:pPr>
      <w:r>
        <w:rPr>
          <w:rFonts w:asciiTheme="minorHAnsi" w:hAnsiTheme="minorHAnsi" w:cstheme="minorHAnsi"/>
          <w:color w:val="404040" w:themeColor="text1" w:themeTint="BF"/>
        </w:rPr>
        <w:t>Data Structures</w:t>
      </w:r>
    </w:p>
    <w:p w14:paraId="03FCBD8D" w14:textId="77777777" w:rsidR="00795A5C" w:rsidRPr="00795A5C" w:rsidRDefault="00795A5C" w:rsidP="00795A5C">
      <w:pPr>
        <w:pStyle w:val="ListParagraph"/>
        <w:jc w:val="both"/>
        <w:rPr>
          <w:rFonts w:asciiTheme="minorHAnsi" w:hAnsiTheme="minorHAnsi" w:cstheme="minorHAnsi"/>
          <w:color w:val="404040" w:themeColor="text1" w:themeTint="BF"/>
        </w:rPr>
      </w:pPr>
    </w:p>
    <w:p w14:paraId="42AECAFD" w14:textId="01190CC6" w:rsidR="009A3EF8" w:rsidRPr="009632C6" w:rsidRDefault="009A3EF8" w:rsidP="00B77E56">
      <w:pPr>
        <w:jc w:val="both"/>
        <w:rPr>
          <w:rFonts w:asciiTheme="minorHAnsi" w:hAnsiTheme="minorHAnsi" w:cstheme="minorHAnsi"/>
          <w:b/>
          <w:color w:val="404040" w:themeColor="text1" w:themeTint="BF"/>
        </w:rPr>
      </w:pPr>
      <w:r w:rsidRPr="00A112B0">
        <w:rPr>
          <w:rFonts w:asciiTheme="minorHAnsi" w:eastAsiaTheme="minorHAnsi" w:hAnsiTheme="minorHAnsi" w:cstheme="minorHAnsi"/>
          <w:b/>
          <w:bCs/>
          <w:lang w:val="en-IN" w:eastAsia="en-US"/>
        </w:rPr>
        <w:t>Awards</w:t>
      </w:r>
      <w:r w:rsidRPr="009632C6">
        <w:rPr>
          <w:rFonts w:asciiTheme="minorHAnsi" w:hAnsiTheme="minorHAnsi" w:cstheme="minorHAnsi"/>
          <w:b/>
          <w:color w:val="404040" w:themeColor="text1" w:themeTint="BF"/>
        </w:rPr>
        <w:t xml:space="preserve"> </w:t>
      </w:r>
      <w:r w:rsidRPr="00A112B0">
        <w:rPr>
          <w:rFonts w:asciiTheme="minorHAnsi" w:eastAsiaTheme="minorHAnsi" w:hAnsiTheme="minorHAnsi" w:cstheme="minorHAnsi"/>
          <w:b/>
          <w:bCs/>
          <w:lang w:val="en-IN" w:eastAsia="en-US"/>
        </w:rPr>
        <w:t>and</w:t>
      </w:r>
      <w:r w:rsidRPr="009632C6">
        <w:rPr>
          <w:rFonts w:asciiTheme="minorHAnsi" w:hAnsiTheme="minorHAnsi" w:cstheme="minorHAnsi"/>
          <w:b/>
          <w:color w:val="404040" w:themeColor="text1" w:themeTint="BF"/>
        </w:rPr>
        <w:t xml:space="preserve"> </w:t>
      </w:r>
      <w:r w:rsidRPr="00A112B0">
        <w:rPr>
          <w:rFonts w:asciiTheme="minorHAnsi" w:eastAsiaTheme="minorHAnsi" w:hAnsiTheme="minorHAnsi" w:cstheme="minorHAnsi"/>
          <w:b/>
          <w:bCs/>
          <w:lang w:val="en-IN" w:eastAsia="en-US"/>
        </w:rPr>
        <w:t>Achievements</w:t>
      </w:r>
    </w:p>
    <w:p w14:paraId="46AE2287" w14:textId="77777777" w:rsidR="009A3EF8" w:rsidRPr="009632C6" w:rsidRDefault="009A3EF8" w:rsidP="00B77E56">
      <w:pPr>
        <w:jc w:val="both"/>
        <w:rPr>
          <w:rFonts w:asciiTheme="minorHAnsi" w:hAnsiTheme="minorHAnsi" w:cstheme="minorHAnsi"/>
          <w:color w:val="404040" w:themeColor="text1" w:themeTint="BF"/>
        </w:rPr>
      </w:pPr>
    </w:p>
    <w:p w14:paraId="14DE20F4" w14:textId="21C47996" w:rsidR="00DD6B11" w:rsidRPr="003C153E" w:rsidRDefault="008C30E0" w:rsidP="003C153E">
      <w:pPr>
        <w:pStyle w:val="ListParagraph"/>
        <w:numPr>
          <w:ilvl w:val="0"/>
          <w:numId w:val="14"/>
        </w:numPr>
        <w:jc w:val="both"/>
        <w:rPr>
          <w:rFonts w:ascii="Cambria(body)" w:hAnsi="Cambria(body)" w:cstheme="minorHAnsi" w:hint="eastAsia"/>
          <w:color w:val="404040" w:themeColor="text1" w:themeTint="BF"/>
        </w:rPr>
      </w:pPr>
      <w:r>
        <w:rPr>
          <w:rFonts w:ascii="Cambria(body)" w:hAnsi="Cambria(body)" w:cstheme="minorHAnsi"/>
          <w:color w:val="404040" w:themeColor="text1" w:themeTint="BF"/>
        </w:rPr>
        <w:t>Won II</w:t>
      </w:r>
      <w:r w:rsidR="003C153E">
        <w:rPr>
          <w:rFonts w:ascii="Cambria(body)" w:hAnsi="Cambria(body)" w:cstheme="minorHAnsi"/>
          <w:color w:val="404040" w:themeColor="text1" w:themeTint="BF"/>
        </w:rPr>
        <w:t>I</w:t>
      </w:r>
      <w:r>
        <w:rPr>
          <w:rFonts w:ascii="Cambria(body)" w:hAnsi="Cambria(body)" w:cstheme="minorHAnsi"/>
          <w:color w:val="404040" w:themeColor="text1" w:themeTint="BF"/>
        </w:rPr>
        <w:t xml:space="preserve"> prize in </w:t>
      </w:r>
      <w:r w:rsidR="003C153E">
        <w:rPr>
          <w:rFonts w:ascii="Cambria(body)" w:hAnsi="Cambria(body)" w:cstheme="minorHAnsi"/>
          <w:color w:val="404040" w:themeColor="text1" w:themeTint="BF"/>
        </w:rPr>
        <w:t>Tec</w:t>
      </w:r>
      <w:r w:rsidR="00A112B0">
        <w:rPr>
          <w:rFonts w:ascii="Cambria(body)" w:hAnsi="Cambria(body)" w:cstheme="minorHAnsi"/>
          <w:color w:val="404040" w:themeColor="text1" w:themeTint="BF"/>
        </w:rPr>
        <w:t>h</w:t>
      </w:r>
      <w:r w:rsidR="003C153E">
        <w:rPr>
          <w:rFonts w:ascii="Cambria(body)" w:hAnsi="Cambria(body)" w:cstheme="minorHAnsi"/>
          <w:color w:val="404040" w:themeColor="text1" w:themeTint="BF"/>
        </w:rPr>
        <w:t>nical Quiz</w:t>
      </w:r>
      <w:r>
        <w:rPr>
          <w:rFonts w:ascii="Cambria(body)" w:hAnsi="Cambria(body)" w:cstheme="minorHAnsi"/>
          <w:color w:val="404040" w:themeColor="text1" w:themeTint="BF"/>
        </w:rPr>
        <w:t xml:space="preserve"> in </w:t>
      </w:r>
      <w:r w:rsidR="003C153E">
        <w:rPr>
          <w:rFonts w:ascii="Cambria(body)" w:hAnsi="Cambria(body)" w:cstheme="minorHAnsi"/>
          <w:color w:val="404040" w:themeColor="text1" w:themeTint="BF"/>
        </w:rPr>
        <w:t xml:space="preserve">A National level Technical Symposium </w:t>
      </w:r>
      <w:r w:rsidR="00A018D1">
        <w:rPr>
          <w:rFonts w:ascii="Cambria(body)" w:hAnsi="Cambria(body)" w:cstheme="minorHAnsi"/>
          <w:color w:val="404040" w:themeColor="text1" w:themeTint="BF"/>
        </w:rPr>
        <w:t xml:space="preserve">at </w:t>
      </w:r>
      <w:proofErr w:type="spellStart"/>
      <w:r w:rsidR="003C153E">
        <w:rPr>
          <w:rFonts w:ascii="Cambria(body)" w:hAnsi="Cambria(body)" w:cstheme="minorHAnsi"/>
          <w:color w:val="404040" w:themeColor="text1" w:themeTint="BF"/>
        </w:rPr>
        <w:t>Arunai</w:t>
      </w:r>
      <w:proofErr w:type="spellEnd"/>
      <w:r w:rsidR="003C153E">
        <w:rPr>
          <w:rFonts w:ascii="Cambria(body)" w:hAnsi="Cambria(body)" w:cstheme="minorHAnsi"/>
          <w:color w:val="404040" w:themeColor="text1" w:themeTint="BF"/>
        </w:rPr>
        <w:t xml:space="preserve"> Engineering College</w:t>
      </w:r>
      <w:r w:rsidR="00A112B0">
        <w:rPr>
          <w:rFonts w:ascii="Cambria(body)" w:hAnsi="Cambria(body)" w:cstheme="minorHAnsi"/>
          <w:color w:val="404040" w:themeColor="text1" w:themeTint="BF"/>
        </w:rPr>
        <w:t>, Tiruvannamalai</w:t>
      </w:r>
    </w:p>
    <w:p w14:paraId="24143FFB" w14:textId="08B23345" w:rsidR="00737121" w:rsidRPr="00737121" w:rsidRDefault="00A018D1" w:rsidP="008D6B96">
      <w:pPr>
        <w:pStyle w:val="ListParagraph"/>
        <w:numPr>
          <w:ilvl w:val="0"/>
          <w:numId w:val="14"/>
        </w:numPr>
        <w:jc w:val="both"/>
        <w:rPr>
          <w:rFonts w:ascii="Cambria(body)" w:hAnsi="Cambria(body)" w:cstheme="minorHAnsi" w:hint="eastAsia"/>
          <w:color w:val="404040" w:themeColor="text1" w:themeTint="BF"/>
        </w:rPr>
      </w:pPr>
      <w:r w:rsidRPr="00A018D1">
        <w:rPr>
          <w:rFonts w:ascii="Cambria(body)" w:eastAsiaTheme="minorHAnsi" w:hAnsi="Cambria(body)" w:cs="T3Font_0"/>
          <w:color w:val="333333"/>
          <w:sz w:val="21"/>
          <w:szCs w:val="21"/>
          <w:lang w:val="en-IN" w:eastAsia="en-US"/>
        </w:rPr>
        <w:t>Co</w:t>
      </w:r>
      <w:r w:rsidR="00737121" w:rsidRPr="00795A5C">
        <w:rPr>
          <w:rFonts w:ascii="Cambria(body)" w:eastAsiaTheme="minorHAnsi" w:hAnsi="Cambria(body)" w:cs="T3Font_0"/>
          <w:color w:val="333333"/>
          <w:lang w:val="en-IN" w:eastAsia="en-US"/>
        </w:rPr>
        <w:t xml:space="preserve">mpleted python for </w:t>
      </w:r>
      <w:r w:rsidR="00737121">
        <w:rPr>
          <w:rFonts w:ascii="Cambria(body)" w:eastAsiaTheme="minorHAnsi" w:hAnsi="Cambria(body)" w:cs="T3Font_0"/>
          <w:color w:val="333333"/>
          <w:lang w:val="en-IN" w:eastAsia="en-US"/>
        </w:rPr>
        <w:t>B</w:t>
      </w:r>
      <w:r w:rsidR="00737121" w:rsidRPr="00795A5C">
        <w:rPr>
          <w:rFonts w:ascii="Cambria(body)" w:eastAsiaTheme="minorHAnsi" w:hAnsi="Cambria(body)" w:cs="T3Font_0"/>
          <w:color w:val="333333"/>
          <w:lang w:val="en-IN" w:eastAsia="en-US"/>
        </w:rPr>
        <w:t>eginners course in "ICT academ</w:t>
      </w:r>
      <w:r>
        <w:rPr>
          <w:rFonts w:ascii="Cambria(body)" w:eastAsiaTheme="minorHAnsi" w:hAnsi="Cambria(body)" w:cs="T3Font_0"/>
          <w:color w:val="333333"/>
          <w:lang w:val="en-IN" w:eastAsia="en-US"/>
        </w:rPr>
        <w:t>y”.</w:t>
      </w:r>
    </w:p>
    <w:p w14:paraId="0E239E40" w14:textId="187F31F0" w:rsidR="00737121" w:rsidRPr="00A018D1" w:rsidRDefault="00737121" w:rsidP="008D6B96">
      <w:pPr>
        <w:pStyle w:val="ListParagraph"/>
        <w:numPr>
          <w:ilvl w:val="0"/>
          <w:numId w:val="14"/>
        </w:numPr>
        <w:jc w:val="both"/>
        <w:rPr>
          <w:rFonts w:ascii="Cambria(body)" w:hAnsi="Cambria(body)" w:cstheme="minorHAnsi" w:hint="eastAsia"/>
          <w:color w:val="404040" w:themeColor="text1" w:themeTint="BF"/>
        </w:rPr>
      </w:pPr>
      <w:r w:rsidRPr="00DD6B11">
        <w:rPr>
          <w:rFonts w:ascii="Cambria(body)" w:eastAsiaTheme="minorHAnsi" w:hAnsi="Cambria(body)" w:cs="T3Font_0"/>
          <w:color w:val="333333"/>
          <w:lang w:val="en-IN" w:eastAsia="en-US"/>
        </w:rPr>
        <w:t>Participated in I</w:t>
      </w:r>
      <w:r w:rsidR="000C3446">
        <w:rPr>
          <w:rFonts w:ascii="Cambria(body)" w:eastAsiaTheme="minorHAnsi" w:hAnsi="Cambria(body)" w:cs="T3Font_0"/>
          <w:color w:val="333333"/>
          <w:lang w:val="en-IN" w:eastAsia="en-US"/>
        </w:rPr>
        <w:t xml:space="preserve">nternet of </w:t>
      </w:r>
      <w:r w:rsidRPr="00DD6B11">
        <w:rPr>
          <w:rFonts w:ascii="Cambria(body)" w:eastAsiaTheme="minorHAnsi" w:hAnsi="Cambria(body)" w:cs="T3Font_0"/>
          <w:color w:val="333333"/>
          <w:lang w:val="en-IN" w:eastAsia="en-US"/>
        </w:rPr>
        <w:t>T</w:t>
      </w:r>
      <w:r w:rsidR="000C3446">
        <w:rPr>
          <w:rFonts w:ascii="Cambria(body)" w:eastAsiaTheme="minorHAnsi" w:hAnsi="Cambria(body)" w:cs="T3Font_0"/>
          <w:color w:val="333333"/>
          <w:lang w:val="en-IN" w:eastAsia="en-US"/>
        </w:rPr>
        <w:t>hings (IOT)</w:t>
      </w:r>
      <w:r w:rsidR="00A018D1">
        <w:rPr>
          <w:rFonts w:ascii="Cambria(body)" w:eastAsiaTheme="minorHAnsi" w:hAnsi="Cambria(body)" w:cs="T3Font_0"/>
          <w:color w:val="333333"/>
          <w:lang w:val="en-IN" w:eastAsia="en-US"/>
        </w:rPr>
        <w:t>W</w:t>
      </w:r>
      <w:r w:rsidRPr="00DD6B11">
        <w:rPr>
          <w:rFonts w:ascii="Cambria(body)" w:eastAsiaTheme="minorHAnsi" w:hAnsi="Cambria(body)" w:cs="T3Font_0"/>
          <w:color w:val="333333"/>
          <w:lang w:val="en-IN" w:eastAsia="en-US"/>
        </w:rPr>
        <w:t>orkshop</w:t>
      </w:r>
      <w:r w:rsidR="000C3446">
        <w:rPr>
          <w:rFonts w:ascii="Cambria(body)" w:eastAsiaTheme="minorHAnsi" w:hAnsi="Cambria(body)" w:cs="T3Font_0"/>
          <w:color w:val="333333"/>
          <w:lang w:val="en-IN" w:eastAsia="en-US"/>
        </w:rPr>
        <w:t xml:space="preserve"> </w:t>
      </w:r>
      <w:r w:rsidRPr="00DD6B11">
        <w:rPr>
          <w:rFonts w:ascii="Cambria(body)" w:eastAsiaTheme="minorHAnsi" w:hAnsi="Cambria(body)" w:cs="T3Font_0"/>
          <w:color w:val="333333"/>
          <w:lang w:val="en-IN" w:eastAsia="en-US"/>
        </w:rPr>
        <w:t xml:space="preserve">at </w:t>
      </w:r>
      <w:r w:rsidR="000C3446" w:rsidRPr="00DD6B11">
        <w:rPr>
          <w:rFonts w:ascii="Cambria(body)" w:eastAsiaTheme="minorHAnsi" w:hAnsi="Cambria(body)" w:cs="T3Font_0"/>
          <w:color w:val="333333"/>
          <w:lang w:val="en-IN" w:eastAsia="en-US"/>
        </w:rPr>
        <w:t>IIT Madras Research Centre</w:t>
      </w:r>
      <w:r w:rsidR="00A018D1">
        <w:rPr>
          <w:rFonts w:ascii="Cambria(body)" w:eastAsiaTheme="minorHAnsi" w:hAnsi="Cambria(body)" w:cs="T3Font_0"/>
          <w:color w:val="333333"/>
          <w:lang w:val="en-IN" w:eastAsia="en-US"/>
        </w:rPr>
        <w:t>.</w:t>
      </w:r>
    </w:p>
    <w:p w14:paraId="4DE7B1D4" w14:textId="5A8A774F" w:rsidR="000C3446" w:rsidRPr="000C3446" w:rsidRDefault="000C3446" w:rsidP="008D6B96">
      <w:pPr>
        <w:pStyle w:val="ListParagraph"/>
        <w:numPr>
          <w:ilvl w:val="0"/>
          <w:numId w:val="14"/>
        </w:numPr>
        <w:jc w:val="both"/>
        <w:rPr>
          <w:rFonts w:ascii="Cambria(body)" w:hAnsi="Cambria(body)" w:cstheme="minorHAnsi" w:hint="eastAsia"/>
          <w:color w:val="404040" w:themeColor="text1" w:themeTint="BF"/>
        </w:rPr>
      </w:pPr>
      <w:r w:rsidRPr="000C3446">
        <w:rPr>
          <w:rFonts w:ascii="Cambria(body)" w:eastAsiaTheme="minorHAnsi" w:hAnsi="Cambria(body)" w:cs="T3Font_0"/>
          <w:color w:val="333333"/>
          <w:lang w:val="en-IN" w:eastAsia="en-US"/>
        </w:rPr>
        <w:t xml:space="preserve">Industrial visit </w:t>
      </w:r>
      <w:r w:rsidR="006D032A">
        <w:rPr>
          <w:rFonts w:ascii="Cambria(body)" w:eastAsiaTheme="minorHAnsi" w:hAnsi="Cambria(body)" w:cs="T3Font_0"/>
          <w:color w:val="333333"/>
          <w:lang w:val="en-IN" w:eastAsia="en-US"/>
        </w:rPr>
        <w:t>at</w:t>
      </w:r>
      <w:r w:rsidRPr="000C3446">
        <w:rPr>
          <w:rFonts w:ascii="Cambria(body)" w:eastAsiaTheme="minorHAnsi" w:hAnsi="Cambria(body)" w:cs="T3Font_0"/>
          <w:color w:val="333333"/>
          <w:lang w:val="en-IN" w:eastAsia="en-US"/>
        </w:rPr>
        <w:t xml:space="preserve"> </w:t>
      </w:r>
      <w:r w:rsidR="006D032A" w:rsidRPr="000C3446">
        <w:rPr>
          <w:rFonts w:ascii="Cambria(body)" w:eastAsiaTheme="minorHAnsi" w:hAnsi="Cambria(body)" w:cs="T3Font_0"/>
          <w:color w:val="333333"/>
          <w:lang w:val="en-IN" w:eastAsia="en-US"/>
        </w:rPr>
        <w:t>A</w:t>
      </w:r>
      <w:r w:rsidR="006D032A">
        <w:rPr>
          <w:rFonts w:ascii="Cambria(body)" w:eastAsiaTheme="minorHAnsi" w:hAnsi="Cambria(body)" w:cs="T3Font_0"/>
          <w:color w:val="333333"/>
          <w:lang w:val="en-IN" w:eastAsia="en-US"/>
        </w:rPr>
        <w:t>stonish</w:t>
      </w:r>
      <w:r w:rsidR="006D032A" w:rsidRPr="000C3446">
        <w:rPr>
          <w:rFonts w:ascii="Cambria(body)" w:eastAsiaTheme="minorHAnsi" w:hAnsi="Cambria(body)" w:cs="T3Font_0"/>
          <w:color w:val="333333"/>
          <w:lang w:val="en-IN" w:eastAsia="en-US"/>
        </w:rPr>
        <w:t xml:space="preserve"> </w:t>
      </w:r>
      <w:proofErr w:type="spellStart"/>
      <w:r w:rsidR="006D032A">
        <w:rPr>
          <w:rFonts w:ascii="Cambria(body)" w:eastAsiaTheme="minorHAnsi" w:hAnsi="Cambria(body)" w:cs="T3Font_0"/>
          <w:color w:val="333333"/>
          <w:lang w:val="en-IN" w:eastAsia="en-US"/>
        </w:rPr>
        <w:t>Infotec</w:t>
      </w:r>
      <w:proofErr w:type="spellEnd"/>
      <w:r w:rsidR="006D032A">
        <w:rPr>
          <w:rFonts w:ascii="Cambria(body)" w:eastAsiaTheme="minorHAnsi" w:hAnsi="Cambria(body)" w:cs="T3Font_0"/>
          <w:color w:val="333333"/>
          <w:lang w:val="en-IN" w:eastAsia="en-US"/>
        </w:rPr>
        <w:t xml:space="preserve"> [P]</w:t>
      </w:r>
      <w:r w:rsidRPr="000C3446">
        <w:rPr>
          <w:rFonts w:ascii="Cambria(body)" w:eastAsiaTheme="minorHAnsi" w:hAnsi="Cambria(body)" w:cs="T3Font_0"/>
          <w:color w:val="333333"/>
          <w:lang w:val="en-IN" w:eastAsia="en-US"/>
        </w:rPr>
        <w:t xml:space="preserve"> </w:t>
      </w:r>
      <w:r>
        <w:rPr>
          <w:rFonts w:ascii="Cambria(body)" w:eastAsiaTheme="minorHAnsi" w:hAnsi="Cambria(body)" w:cs="T3Font_0"/>
          <w:color w:val="333333"/>
          <w:lang w:val="en-IN" w:eastAsia="en-US"/>
        </w:rPr>
        <w:t>ltd</w:t>
      </w:r>
      <w:r w:rsidRPr="000C3446">
        <w:rPr>
          <w:rFonts w:ascii="Cambria(body)" w:eastAsiaTheme="minorHAnsi" w:hAnsi="Cambria(body)" w:cs="T3Font_0"/>
          <w:color w:val="333333"/>
          <w:lang w:val="en-IN" w:eastAsia="en-US"/>
        </w:rPr>
        <w:t xml:space="preserve"> </w:t>
      </w:r>
      <w:r>
        <w:rPr>
          <w:rFonts w:ascii="Cambria(body)" w:eastAsiaTheme="minorHAnsi" w:hAnsi="Cambria(body)" w:cs="T3Font_0"/>
          <w:color w:val="333333"/>
          <w:lang w:val="en-IN" w:eastAsia="en-US"/>
        </w:rPr>
        <w:t>i</w:t>
      </w:r>
      <w:r w:rsidRPr="000C3446">
        <w:rPr>
          <w:rFonts w:ascii="Cambria(body)" w:eastAsiaTheme="minorHAnsi" w:hAnsi="Cambria(body)" w:cs="T3Font_0"/>
          <w:color w:val="333333"/>
          <w:lang w:val="en-IN" w:eastAsia="en-US"/>
        </w:rPr>
        <w:t>n Trichy</w:t>
      </w:r>
      <w:r>
        <w:rPr>
          <w:rFonts w:ascii="Cambria(body)" w:eastAsiaTheme="minorHAnsi" w:hAnsi="Cambria(body)" w:cs="T3Font_0"/>
          <w:color w:val="333333"/>
          <w:lang w:val="en-IN" w:eastAsia="en-US"/>
        </w:rPr>
        <w:t>.</w:t>
      </w:r>
    </w:p>
    <w:p w14:paraId="69542352" w14:textId="0A91358B" w:rsidR="000C3446" w:rsidRPr="000C3446" w:rsidRDefault="000C3446" w:rsidP="008D6B96">
      <w:pPr>
        <w:pStyle w:val="ListParagraph"/>
        <w:numPr>
          <w:ilvl w:val="0"/>
          <w:numId w:val="14"/>
        </w:numPr>
        <w:jc w:val="both"/>
        <w:rPr>
          <w:rFonts w:ascii="Cambria(body)" w:hAnsi="Cambria(body)" w:cstheme="minorHAnsi" w:hint="eastAsia"/>
          <w:color w:val="404040" w:themeColor="text1" w:themeTint="BF"/>
        </w:rPr>
      </w:pPr>
      <w:r w:rsidRPr="000C3446">
        <w:rPr>
          <w:rFonts w:ascii="Cambria(body)" w:eastAsiaTheme="minorHAnsi" w:hAnsi="Cambria(body)" w:cs="T3Font_0"/>
          <w:color w:val="333333"/>
          <w:lang w:val="en-IN" w:eastAsia="en-US"/>
        </w:rPr>
        <w:t xml:space="preserve">Industrial visit </w:t>
      </w:r>
      <w:r w:rsidR="006D032A">
        <w:rPr>
          <w:rFonts w:ascii="Cambria(body)" w:eastAsiaTheme="minorHAnsi" w:hAnsi="Cambria(body)" w:cs="T3Font_0"/>
          <w:color w:val="333333"/>
          <w:lang w:val="en-IN" w:eastAsia="en-US"/>
        </w:rPr>
        <w:t>at</w:t>
      </w:r>
      <w:r w:rsidRPr="000C3446">
        <w:rPr>
          <w:rFonts w:ascii="Cambria(body)" w:eastAsiaTheme="minorHAnsi" w:hAnsi="Cambria(body)" w:cs="T3Font_0"/>
          <w:color w:val="333333"/>
          <w:lang w:val="en-IN" w:eastAsia="en-US"/>
        </w:rPr>
        <w:t xml:space="preserve"> </w:t>
      </w:r>
      <w:proofErr w:type="spellStart"/>
      <w:r w:rsidR="006D032A" w:rsidRPr="000C3446">
        <w:rPr>
          <w:rFonts w:ascii="Cambria(body)" w:eastAsiaTheme="minorHAnsi" w:hAnsi="Cambria(body)" w:cs="T3Font_0"/>
          <w:color w:val="333333"/>
          <w:lang w:val="en-IN" w:eastAsia="en-US"/>
        </w:rPr>
        <w:t>Techvolt</w:t>
      </w:r>
      <w:proofErr w:type="spellEnd"/>
      <w:r w:rsidRPr="000C3446">
        <w:rPr>
          <w:rFonts w:ascii="Cambria(body)" w:eastAsiaTheme="minorHAnsi" w:hAnsi="Cambria(body)" w:cs="T3Font_0"/>
          <w:color w:val="333333"/>
          <w:lang w:val="en-IN" w:eastAsia="en-US"/>
        </w:rPr>
        <w:t xml:space="preserve"> </w:t>
      </w:r>
      <w:r w:rsidR="006D032A" w:rsidRPr="000C3446">
        <w:rPr>
          <w:rFonts w:ascii="Cambria(body)" w:eastAsiaTheme="minorHAnsi" w:hAnsi="Cambria(body)" w:cs="T3Font_0"/>
          <w:color w:val="333333"/>
          <w:lang w:val="en-IN" w:eastAsia="en-US"/>
        </w:rPr>
        <w:t xml:space="preserve">Software </w:t>
      </w:r>
      <w:r w:rsidR="006D032A">
        <w:rPr>
          <w:rFonts w:ascii="Cambria(body)" w:eastAsiaTheme="minorHAnsi" w:hAnsi="Cambria(body)" w:cs="T3Font_0"/>
          <w:color w:val="333333"/>
          <w:lang w:val="en-IN" w:eastAsia="en-US"/>
        </w:rPr>
        <w:t>Pvt</w:t>
      </w:r>
      <w:r w:rsidRPr="000C3446">
        <w:rPr>
          <w:rFonts w:ascii="Cambria(body)" w:eastAsiaTheme="minorHAnsi" w:hAnsi="Cambria(body)" w:cs="T3Font_0"/>
          <w:color w:val="333333"/>
          <w:lang w:val="en-IN" w:eastAsia="en-US"/>
        </w:rPr>
        <w:t xml:space="preserve"> Ltd in Coimbatore</w:t>
      </w:r>
      <w:r w:rsidR="006D032A">
        <w:rPr>
          <w:rFonts w:ascii="Cambria(body)" w:eastAsiaTheme="minorHAnsi" w:hAnsi="Cambria(body)" w:cs="T3Font_0"/>
          <w:color w:val="333333"/>
          <w:lang w:val="en-IN" w:eastAsia="en-US"/>
        </w:rPr>
        <w:t>.</w:t>
      </w:r>
    </w:p>
    <w:p w14:paraId="1E2B8286" w14:textId="6FBBD131" w:rsidR="006D032A" w:rsidRDefault="006D032A" w:rsidP="006D032A">
      <w:pPr>
        <w:jc w:val="both"/>
        <w:rPr>
          <w:rFonts w:asciiTheme="minorHAnsi" w:hAnsiTheme="minorHAnsi" w:cstheme="minorHAnsi"/>
          <w:b/>
          <w:color w:val="404040" w:themeColor="text1" w:themeTint="BF"/>
        </w:rPr>
      </w:pPr>
      <w:r w:rsidRPr="00A112B0">
        <w:rPr>
          <w:rFonts w:asciiTheme="minorHAnsi" w:eastAsiaTheme="minorHAnsi" w:hAnsiTheme="minorHAnsi" w:cstheme="minorHAnsi"/>
          <w:b/>
          <w:bCs/>
          <w:lang w:val="en-IN" w:eastAsia="en-US"/>
        </w:rPr>
        <w:t>Technical</w:t>
      </w:r>
      <w:r w:rsidRPr="006D032A">
        <w:rPr>
          <w:rFonts w:asciiTheme="minorHAnsi" w:eastAsiaTheme="minorHAnsi" w:hAnsiTheme="minorHAnsi" w:cstheme="minorHAnsi"/>
          <w:b/>
          <w:bCs/>
          <w:lang w:val="en-IN" w:eastAsia="en-US"/>
        </w:rPr>
        <w:t xml:space="preserve"> Skills</w:t>
      </w:r>
      <w:r w:rsidRPr="006D032A">
        <w:rPr>
          <w:rFonts w:asciiTheme="minorHAnsi" w:hAnsiTheme="minorHAnsi" w:cstheme="minorHAnsi"/>
          <w:b/>
          <w:color w:val="404040" w:themeColor="text1" w:themeTint="BF"/>
        </w:rPr>
        <w:t xml:space="preserve"> </w:t>
      </w:r>
    </w:p>
    <w:p w14:paraId="728A98C2" w14:textId="77777777" w:rsidR="009A682B" w:rsidRDefault="009A682B" w:rsidP="006D032A">
      <w:pPr>
        <w:jc w:val="both"/>
        <w:rPr>
          <w:rFonts w:asciiTheme="minorHAnsi" w:hAnsiTheme="minorHAnsi" w:cstheme="minorHAnsi"/>
          <w:b/>
          <w:color w:val="404040" w:themeColor="text1" w:themeTint="BF"/>
        </w:rPr>
      </w:pPr>
    </w:p>
    <w:p w14:paraId="7E84761B" w14:textId="6EFD4601" w:rsidR="006D032A" w:rsidRDefault="006D032A" w:rsidP="006D032A">
      <w:pPr>
        <w:pStyle w:val="ListParagraph"/>
        <w:numPr>
          <w:ilvl w:val="0"/>
          <w:numId w:val="12"/>
        </w:numPr>
        <w:jc w:val="both"/>
        <w:rPr>
          <w:rFonts w:ascii="Cambria(body)" w:hAnsi="Cambria(body)" w:cstheme="minorHAnsi" w:hint="eastAsia"/>
          <w:color w:val="404040" w:themeColor="text1" w:themeTint="BF"/>
        </w:rPr>
      </w:pPr>
      <w:r>
        <w:rPr>
          <w:rFonts w:ascii="Cambria(body)" w:hAnsi="Cambria(body)" w:cstheme="minorHAnsi" w:hint="eastAsia"/>
          <w:color w:val="404040" w:themeColor="text1" w:themeTint="BF"/>
        </w:rPr>
        <w:t>C PROGRAMMING</w:t>
      </w:r>
    </w:p>
    <w:p w14:paraId="22D9B2AB" w14:textId="37BE9EDA" w:rsidR="006D032A" w:rsidRPr="00737121" w:rsidRDefault="006D032A" w:rsidP="006D032A">
      <w:pPr>
        <w:pStyle w:val="ListParagraph"/>
        <w:numPr>
          <w:ilvl w:val="0"/>
          <w:numId w:val="12"/>
        </w:numPr>
        <w:jc w:val="both"/>
        <w:rPr>
          <w:rFonts w:ascii="Cambria(body)" w:hAnsi="Cambria(body)" w:cstheme="minorHAnsi" w:hint="eastAsia"/>
          <w:color w:val="404040" w:themeColor="text1" w:themeTint="BF"/>
        </w:rPr>
      </w:pPr>
      <w:r>
        <w:rPr>
          <w:rFonts w:ascii="Cambria(body)" w:eastAsiaTheme="minorHAnsi" w:hAnsi="Cambria(body)" w:cs="T3Font_0"/>
          <w:color w:val="333333"/>
          <w:lang w:val="en-IN" w:eastAsia="en-US"/>
        </w:rPr>
        <w:t>PYTHON</w:t>
      </w:r>
      <w:r w:rsidR="006F1274">
        <w:rPr>
          <w:rFonts w:ascii="Cambria(body)" w:eastAsiaTheme="minorHAnsi" w:hAnsi="Cambria(body)" w:cs="T3Font_0"/>
          <w:color w:val="333333"/>
          <w:lang w:val="en-IN" w:eastAsia="en-US"/>
        </w:rPr>
        <w:t>,</w:t>
      </w:r>
      <w:r w:rsidR="00C36541">
        <w:rPr>
          <w:rFonts w:ascii="Cambria(body)" w:eastAsiaTheme="minorHAnsi" w:hAnsi="Cambria(body)" w:cs="T3Font_0"/>
          <w:color w:val="333333"/>
          <w:lang w:val="en-IN" w:eastAsia="en-US"/>
        </w:rPr>
        <w:t xml:space="preserve"> </w:t>
      </w:r>
      <w:r w:rsidR="006F1274">
        <w:rPr>
          <w:rFonts w:ascii="Cambria(body)" w:eastAsiaTheme="minorHAnsi" w:hAnsi="Cambria(body)" w:cs="T3Font_0"/>
          <w:color w:val="333333"/>
          <w:lang w:val="en-IN" w:eastAsia="en-US"/>
        </w:rPr>
        <w:t>Django</w:t>
      </w:r>
      <w:r w:rsidR="00F06BF7">
        <w:rPr>
          <w:rFonts w:ascii="Cambria(body)" w:eastAsiaTheme="minorHAnsi" w:hAnsi="Cambria(body)" w:cs="T3Font_0"/>
          <w:color w:val="333333"/>
          <w:lang w:val="en-IN" w:eastAsia="en-US"/>
        </w:rPr>
        <w:t>, Basics</w:t>
      </w:r>
      <w:r>
        <w:rPr>
          <w:rFonts w:ascii="Cambria(body)" w:eastAsiaTheme="minorHAnsi" w:hAnsi="Cambria(body)" w:cs="T3Font_0"/>
          <w:color w:val="333333"/>
          <w:lang w:val="en-IN" w:eastAsia="en-US"/>
        </w:rPr>
        <w:t xml:space="preserve"> in JAVA</w:t>
      </w:r>
    </w:p>
    <w:p w14:paraId="541649D6" w14:textId="26E0D382" w:rsidR="00F06BF7" w:rsidRPr="00A112B0" w:rsidRDefault="006D032A" w:rsidP="00B77E56">
      <w:pPr>
        <w:pStyle w:val="ListParagraph"/>
        <w:numPr>
          <w:ilvl w:val="0"/>
          <w:numId w:val="12"/>
        </w:numPr>
        <w:jc w:val="both"/>
        <w:rPr>
          <w:rFonts w:ascii="Cambria(body)" w:hAnsi="Cambria(body)" w:cstheme="minorHAnsi" w:hint="eastAsia"/>
          <w:color w:val="404040" w:themeColor="text1" w:themeTint="BF"/>
        </w:rPr>
      </w:pPr>
      <w:r>
        <w:rPr>
          <w:rFonts w:ascii="Cambria(body)" w:eastAsiaTheme="minorHAnsi" w:hAnsi="Cambria(body)" w:cs="T3Font_0"/>
          <w:color w:val="333333"/>
          <w:lang w:val="en-IN" w:eastAsia="en-US"/>
        </w:rPr>
        <w:t>HTML, CSS, JS</w:t>
      </w:r>
      <w:r w:rsidR="006F1274">
        <w:rPr>
          <w:rFonts w:ascii="Cambria(body)" w:eastAsiaTheme="minorHAnsi" w:hAnsi="Cambria(body)" w:cs="T3Font_0"/>
          <w:color w:val="333333"/>
          <w:lang w:val="en-IN" w:eastAsia="en-US"/>
        </w:rPr>
        <w:t>,</w:t>
      </w:r>
      <w:r w:rsidR="00C36541">
        <w:rPr>
          <w:rFonts w:ascii="Cambria(body)" w:eastAsiaTheme="minorHAnsi" w:hAnsi="Cambria(body)" w:cs="T3Font_0"/>
          <w:color w:val="333333"/>
          <w:lang w:val="en-IN" w:eastAsia="en-US"/>
        </w:rPr>
        <w:t xml:space="preserve"> </w:t>
      </w:r>
      <w:r w:rsidR="006F1274">
        <w:rPr>
          <w:rFonts w:ascii="Cambria(body)" w:eastAsiaTheme="minorHAnsi" w:hAnsi="Cambria(body)" w:cs="T3Font_0"/>
          <w:color w:val="333333"/>
          <w:lang w:val="en-IN" w:eastAsia="en-US"/>
        </w:rPr>
        <w:t>Bootstrap</w:t>
      </w:r>
    </w:p>
    <w:p w14:paraId="58DC871E" w14:textId="13553BCA" w:rsidR="00DD6B11" w:rsidRPr="00A112B0" w:rsidRDefault="009A3EF8" w:rsidP="00B77E56">
      <w:pPr>
        <w:jc w:val="both"/>
        <w:rPr>
          <w:rFonts w:asciiTheme="minorHAnsi" w:eastAsiaTheme="minorHAnsi" w:hAnsiTheme="minorHAnsi" w:cstheme="minorHAnsi"/>
          <w:b/>
          <w:bCs/>
          <w:lang w:val="en-IN" w:eastAsia="en-US"/>
        </w:rPr>
      </w:pPr>
      <w:r w:rsidRPr="00A713C5">
        <w:rPr>
          <w:rFonts w:asciiTheme="minorHAnsi" w:eastAsiaTheme="minorHAnsi" w:hAnsiTheme="minorHAnsi" w:cstheme="minorHAnsi"/>
          <w:b/>
          <w:bCs/>
          <w:lang w:val="en-IN" w:eastAsia="en-US"/>
        </w:rPr>
        <w:lastRenderedPageBreak/>
        <w:t>H</w:t>
      </w:r>
      <w:r w:rsidRPr="00A112B0">
        <w:rPr>
          <w:rFonts w:asciiTheme="minorHAnsi" w:eastAsiaTheme="minorHAnsi" w:hAnsiTheme="minorHAnsi" w:cstheme="minorHAnsi"/>
          <w:b/>
          <w:bCs/>
          <w:lang w:val="en-IN" w:eastAsia="en-US"/>
        </w:rPr>
        <w:t xml:space="preserve">obbies </w:t>
      </w:r>
    </w:p>
    <w:p w14:paraId="5CBDF9A7" w14:textId="77777777" w:rsidR="009A682B" w:rsidRPr="00A112B0" w:rsidRDefault="009A682B" w:rsidP="00B77E56">
      <w:pPr>
        <w:jc w:val="both"/>
        <w:rPr>
          <w:rFonts w:asciiTheme="minorHAnsi" w:eastAsiaTheme="minorHAnsi" w:hAnsiTheme="minorHAnsi" w:cstheme="minorHAnsi"/>
          <w:b/>
          <w:bCs/>
          <w:lang w:val="en-IN" w:eastAsia="en-US"/>
        </w:rPr>
      </w:pPr>
    </w:p>
    <w:p w14:paraId="294C2E9E" w14:textId="7CF24DB5" w:rsidR="00DD6B11" w:rsidRPr="00737121" w:rsidRDefault="00737121" w:rsidP="001B0AE4">
      <w:pPr>
        <w:pStyle w:val="ListParagraph"/>
        <w:numPr>
          <w:ilvl w:val="0"/>
          <w:numId w:val="12"/>
        </w:numPr>
        <w:jc w:val="both"/>
        <w:rPr>
          <w:rFonts w:ascii="Cambria(body)" w:hAnsi="Cambria(body)" w:cstheme="minorHAnsi" w:hint="eastAsia"/>
          <w:color w:val="404040" w:themeColor="text1" w:themeTint="BF"/>
        </w:rPr>
      </w:pPr>
      <w:r w:rsidRPr="00DD6B11">
        <w:rPr>
          <w:rFonts w:ascii="Cambria(body)" w:hAnsi="Cambria(body)" w:cstheme="minorHAnsi"/>
          <w:color w:val="404040" w:themeColor="text1" w:themeTint="BF"/>
        </w:rPr>
        <w:t>L</w:t>
      </w:r>
      <w:proofErr w:type="spellStart"/>
      <w:r w:rsidRPr="00DD6B11">
        <w:rPr>
          <w:rFonts w:ascii="Cambria(body)" w:eastAsiaTheme="minorHAnsi" w:hAnsi="Cambria(body)" w:cs="T3Font_0"/>
          <w:color w:val="333333"/>
          <w:lang w:val="en-IN" w:eastAsia="en-US"/>
        </w:rPr>
        <w:t>ist</w:t>
      </w:r>
      <w:r w:rsidR="00A112B0">
        <w:rPr>
          <w:rFonts w:ascii="Cambria(body)" w:eastAsiaTheme="minorHAnsi" w:hAnsi="Cambria(body)" w:cs="T3Font_0"/>
          <w:color w:val="333333"/>
          <w:lang w:val="en-IN" w:eastAsia="en-US"/>
        </w:rPr>
        <w:t>e</w:t>
      </w:r>
      <w:r w:rsidRPr="00DD6B11">
        <w:rPr>
          <w:rFonts w:ascii="Cambria(body)" w:eastAsiaTheme="minorHAnsi" w:hAnsi="Cambria(body)" w:cs="T3Font_0"/>
          <w:color w:val="333333"/>
          <w:lang w:val="en-IN" w:eastAsia="en-US"/>
        </w:rPr>
        <w:t>ning</w:t>
      </w:r>
      <w:proofErr w:type="spellEnd"/>
      <w:r w:rsidRPr="00DD6B11">
        <w:rPr>
          <w:rFonts w:ascii="Cambria(body)" w:eastAsiaTheme="minorHAnsi" w:hAnsi="Cambria(body)" w:cs="T3Font_0"/>
          <w:color w:val="333333"/>
          <w:lang w:val="en-IN" w:eastAsia="en-US"/>
        </w:rPr>
        <w:t xml:space="preserve"> </w:t>
      </w:r>
      <w:r>
        <w:rPr>
          <w:rFonts w:ascii="Cambria(body)" w:eastAsiaTheme="minorHAnsi" w:hAnsi="Cambria(body)" w:cs="T3Font_0"/>
          <w:color w:val="333333"/>
          <w:lang w:val="en-IN" w:eastAsia="en-US"/>
        </w:rPr>
        <w:t>M</w:t>
      </w:r>
      <w:r w:rsidRPr="00DD6B11">
        <w:rPr>
          <w:rFonts w:ascii="Cambria(body)" w:eastAsiaTheme="minorHAnsi" w:hAnsi="Cambria(body)" w:cs="T3Font_0"/>
          <w:color w:val="333333"/>
          <w:lang w:val="en-IN" w:eastAsia="en-US"/>
        </w:rPr>
        <w:t>usic</w:t>
      </w:r>
    </w:p>
    <w:p w14:paraId="61B52E50" w14:textId="3D0210C6" w:rsidR="00737121" w:rsidRPr="00737121" w:rsidRDefault="00737121" w:rsidP="001B0AE4">
      <w:pPr>
        <w:pStyle w:val="ListParagraph"/>
        <w:numPr>
          <w:ilvl w:val="0"/>
          <w:numId w:val="12"/>
        </w:numPr>
        <w:jc w:val="both"/>
        <w:rPr>
          <w:rFonts w:ascii="Cambria(body)" w:hAnsi="Cambria(body)" w:cstheme="minorHAnsi" w:hint="eastAsia"/>
          <w:color w:val="404040" w:themeColor="text1" w:themeTint="BF"/>
        </w:rPr>
      </w:pPr>
      <w:r>
        <w:rPr>
          <w:rFonts w:ascii="Cambria(body)" w:eastAsiaTheme="minorHAnsi" w:hAnsi="Cambria(body)" w:cs="T3Font_0"/>
          <w:color w:val="333333"/>
          <w:lang w:val="en-IN" w:eastAsia="en-US"/>
        </w:rPr>
        <w:t>W</w:t>
      </w:r>
      <w:r w:rsidRPr="00DD6B11">
        <w:rPr>
          <w:rFonts w:ascii="Cambria(body)" w:eastAsiaTheme="minorHAnsi" w:hAnsi="Cambria(body)" w:cs="T3Font_0"/>
          <w:color w:val="333333"/>
          <w:lang w:val="en-IN" w:eastAsia="en-US"/>
        </w:rPr>
        <w:t xml:space="preserve">atching </w:t>
      </w:r>
      <w:r>
        <w:rPr>
          <w:rFonts w:ascii="Cambria(body)" w:eastAsiaTheme="minorHAnsi" w:hAnsi="Cambria(body)" w:cs="T3Font_0"/>
          <w:color w:val="333333"/>
          <w:lang w:val="en-IN" w:eastAsia="en-US"/>
        </w:rPr>
        <w:t>M</w:t>
      </w:r>
      <w:r w:rsidRPr="00DD6B11">
        <w:rPr>
          <w:rFonts w:ascii="Cambria(body)" w:eastAsiaTheme="minorHAnsi" w:hAnsi="Cambria(body)" w:cs="T3Font_0"/>
          <w:color w:val="333333"/>
          <w:lang w:val="en-IN" w:eastAsia="en-US"/>
        </w:rPr>
        <w:t>ovies</w:t>
      </w:r>
    </w:p>
    <w:p w14:paraId="1598575B" w14:textId="4319626B" w:rsidR="00F06BF7" w:rsidRPr="009A682B" w:rsidRDefault="00737121" w:rsidP="00B77E56">
      <w:pPr>
        <w:pStyle w:val="ListParagraph"/>
        <w:numPr>
          <w:ilvl w:val="0"/>
          <w:numId w:val="12"/>
        </w:numPr>
        <w:jc w:val="both"/>
        <w:rPr>
          <w:rFonts w:ascii="Cambria(body)" w:hAnsi="Cambria(body)" w:cstheme="minorHAnsi" w:hint="eastAsia"/>
          <w:color w:val="404040" w:themeColor="text1" w:themeTint="BF"/>
        </w:rPr>
      </w:pPr>
      <w:r>
        <w:rPr>
          <w:rFonts w:ascii="Cambria(body)" w:eastAsiaTheme="minorHAnsi" w:hAnsi="Cambria(body)" w:cs="T3Font_0"/>
          <w:color w:val="333333"/>
          <w:lang w:val="en-IN" w:eastAsia="en-US"/>
        </w:rPr>
        <w:t>Drawing Natural Pictures</w:t>
      </w:r>
    </w:p>
    <w:p w14:paraId="4A1DD0E8" w14:textId="77777777" w:rsidR="009A682B" w:rsidRPr="009A682B" w:rsidRDefault="009A682B" w:rsidP="009A682B">
      <w:pPr>
        <w:pStyle w:val="ListParagraph"/>
        <w:jc w:val="both"/>
        <w:rPr>
          <w:rFonts w:ascii="Cambria(body)" w:hAnsi="Cambria(body)" w:cstheme="minorHAnsi" w:hint="eastAsia"/>
          <w:color w:val="404040" w:themeColor="text1" w:themeTint="BF"/>
        </w:rPr>
      </w:pPr>
    </w:p>
    <w:p w14:paraId="11E3E249" w14:textId="4FD624EF" w:rsidR="009A3EF8" w:rsidRPr="00A112B0" w:rsidRDefault="009A3EF8" w:rsidP="00B77E56">
      <w:pPr>
        <w:jc w:val="both"/>
        <w:rPr>
          <w:rFonts w:asciiTheme="minorHAnsi" w:eastAsiaTheme="minorHAnsi" w:hAnsiTheme="minorHAnsi" w:cstheme="minorHAnsi"/>
          <w:b/>
          <w:bCs/>
          <w:lang w:val="en-IN" w:eastAsia="en-US"/>
        </w:rPr>
      </w:pPr>
      <w:r w:rsidRPr="00A112B0">
        <w:rPr>
          <w:rFonts w:asciiTheme="minorHAnsi" w:eastAsiaTheme="minorHAnsi" w:hAnsiTheme="minorHAnsi" w:cstheme="minorHAnsi"/>
          <w:b/>
          <w:bCs/>
          <w:lang w:val="en-IN" w:eastAsia="en-US"/>
        </w:rPr>
        <w:t>Extra-curricular Activities</w:t>
      </w:r>
    </w:p>
    <w:p w14:paraId="71BB3B67" w14:textId="77777777" w:rsidR="009A682B" w:rsidRPr="009A682B" w:rsidRDefault="009A682B" w:rsidP="00B77E56">
      <w:pPr>
        <w:jc w:val="both"/>
        <w:rPr>
          <w:rFonts w:asciiTheme="minorHAnsi" w:hAnsiTheme="minorHAnsi" w:cstheme="minorHAnsi"/>
          <w:b/>
          <w:color w:val="404040" w:themeColor="text1" w:themeTint="BF"/>
        </w:rPr>
      </w:pPr>
    </w:p>
    <w:p w14:paraId="1D88474E" w14:textId="1FFB8C69" w:rsidR="00DD6B11" w:rsidRPr="00737121" w:rsidRDefault="00DD6B11" w:rsidP="001B0AE4">
      <w:pPr>
        <w:pStyle w:val="ListParagraph"/>
        <w:numPr>
          <w:ilvl w:val="0"/>
          <w:numId w:val="10"/>
        </w:numPr>
        <w:jc w:val="both"/>
        <w:rPr>
          <w:rFonts w:ascii="Cambria(body)" w:hAnsi="Cambria(body)" w:cstheme="minorHAnsi" w:hint="eastAsia"/>
          <w:color w:val="404040" w:themeColor="text1" w:themeTint="BF"/>
        </w:rPr>
      </w:pPr>
      <w:r w:rsidRPr="00DD6B11">
        <w:rPr>
          <w:rFonts w:ascii="Cambria(body)" w:eastAsiaTheme="minorHAnsi" w:hAnsi="Cambria(body)" w:cs="T3Font_0"/>
          <w:color w:val="333333"/>
          <w:lang w:val="en-IN" w:eastAsia="en-US"/>
        </w:rPr>
        <w:t>Member in department level academic development club</w:t>
      </w:r>
    </w:p>
    <w:p w14:paraId="1F6BF228" w14:textId="7030B844" w:rsidR="00737121" w:rsidRPr="00737121" w:rsidRDefault="00832072" w:rsidP="001B0AE4">
      <w:pPr>
        <w:pStyle w:val="ListParagraph"/>
        <w:numPr>
          <w:ilvl w:val="0"/>
          <w:numId w:val="10"/>
        </w:numPr>
        <w:jc w:val="both"/>
        <w:rPr>
          <w:rFonts w:ascii="Cambria(body)" w:hAnsi="Cambria(body)" w:cstheme="minorHAnsi" w:hint="eastAsia"/>
          <w:color w:val="404040" w:themeColor="text1" w:themeTint="BF"/>
        </w:rPr>
      </w:pPr>
      <w:r>
        <w:rPr>
          <w:rFonts w:ascii="Cambria(body)" w:eastAsiaTheme="minorHAnsi" w:hAnsi="Cambria(body)" w:cs="T3Font_0"/>
          <w:color w:val="333333"/>
          <w:lang w:val="en-IN" w:eastAsia="en-US"/>
        </w:rPr>
        <w:t>Member in Student Motivational club</w:t>
      </w:r>
    </w:p>
    <w:p w14:paraId="6655840E" w14:textId="1FBA5EAB" w:rsidR="00DD6B11" w:rsidRPr="00737121" w:rsidRDefault="00737121" w:rsidP="001B0AE4">
      <w:pPr>
        <w:pStyle w:val="ListParagraph"/>
        <w:numPr>
          <w:ilvl w:val="0"/>
          <w:numId w:val="10"/>
        </w:numPr>
        <w:jc w:val="both"/>
        <w:rPr>
          <w:rFonts w:ascii="Cambria(body)" w:hAnsi="Cambria(body)" w:cstheme="minorHAnsi" w:hint="eastAsia"/>
          <w:color w:val="404040" w:themeColor="text1" w:themeTint="BF"/>
        </w:rPr>
      </w:pPr>
      <w:r w:rsidRPr="00DD6B11">
        <w:rPr>
          <w:rFonts w:ascii="Cambria(body)" w:eastAsiaTheme="minorHAnsi" w:hAnsi="Cambria(body)" w:cs="T3Font_0"/>
          <w:color w:val="333333"/>
          <w:lang w:val="en-IN" w:eastAsia="en-US"/>
        </w:rPr>
        <w:t>Member in department level Skill development club</w:t>
      </w:r>
    </w:p>
    <w:p w14:paraId="33EBD3D2" w14:textId="77777777" w:rsidR="00F06BF7" w:rsidRDefault="00F06BF7" w:rsidP="00B77E56">
      <w:pPr>
        <w:jc w:val="both"/>
        <w:rPr>
          <w:rFonts w:asciiTheme="minorHAnsi" w:hAnsiTheme="minorHAnsi" w:cstheme="minorHAnsi"/>
          <w:b/>
          <w:color w:val="404040" w:themeColor="text1" w:themeTint="BF"/>
        </w:rPr>
      </w:pPr>
    </w:p>
    <w:p w14:paraId="18E555FA" w14:textId="6376A5BC" w:rsidR="00F06BF7" w:rsidRPr="00A713C5" w:rsidRDefault="008D6B96" w:rsidP="00F06BF7">
      <w:pPr>
        <w:jc w:val="both"/>
        <w:rPr>
          <w:rFonts w:asciiTheme="minorHAnsi" w:eastAsiaTheme="minorHAnsi" w:hAnsiTheme="minorHAnsi" w:cstheme="minorHAnsi"/>
          <w:b/>
          <w:bCs/>
          <w:lang w:val="en-IN" w:eastAsia="en-US"/>
        </w:rPr>
      </w:pPr>
      <w:bookmarkStart w:id="0" w:name="_Hlk137578855"/>
      <w:r w:rsidRPr="00A713C5">
        <w:rPr>
          <w:rFonts w:asciiTheme="minorHAnsi" w:eastAsiaTheme="minorHAnsi" w:hAnsiTheme="minorHAnsi" w:cstheme="minorHAnsi"/>
          <w:b/>
          <w:bCs/>
          <w:lang w:val="en-IN" w:eastAsia="en-US"/>
        </w:rPr>
        <w:t>Projects And Mini Projects</w:t>
      </w:r>
    </w:p>
    <w:p w14:paraId="7D94F131" w14:textId="2C137E82" w:rsidR="00A112B0" w:rsidRDefault="00832072" w:rsidP="00A112B0">
      <w:pPr>
        <w:pStyle w:val="ListParagraph"/>
        <w:numPr>
          <w:ilvl w:val="0"/>
          <w:numId w:val="23"/>
        </w:numPr>
        <w:jc w:val="both"/>
        <w:rPr>
          <w:rFonts w:asciiTheme="minorHAnsi" w:hAnsiTheme="minorHAnsi" w:cstheme="minorHAnsi"/>
          <w:b/>
          <w:color w:val="404040" w:themeColor="text1" w:themeTint="BF"/>
        </w:rPr>
      </w:pPr>
      <w:r>
        <w:rPr>
          <w:rFonts w:asciiTheme="minorHAnsi" w:hAnsiTheme="minorHAnsi" w:cstheme="minorHAnsi"/>
          <w:b/>
          <w:color w:val="404040" w:themeColor="text1" w:themeTint="BF"/>
        </w:rPr>
        <w:t>E-commerce website using DJANGO</w:t>
      </w:r>
    </w:p>
    <w:p w14:paraId="41BA19B5" w14:textId="15149677" w:rsidR="00832072" w:rsidRDefault="00832072" w:rsidP="00832072">
      <w:pPr>
        <w:pStyle w:val="ListParagraph"/>
        <w:jc w:val="both"/>
        <w:rPr>
          <w:rFonts w:asciiTheme="minorHAnsi" w:hAnsiTheme="minorHAnsi" w:cstheme="minorHAnsi"/>
          <w:b/>
          <w:color w:val="404040" w:themeColor="text1" w:themeTint="BF"/>
        </w:rPr>
      </w:pPr>
      <w:r>
        <w:rPr>
          <w:rFonts w:asciiTheme="minorHAnsi" w:hAnsiTheme="minorHAnsi" w:cstheme="minorHAnsi"/>
          <w:b/>
          <w:color w:val="404040" w:themeColor="text1" w:themeTint="BF"/>
        </w:rPr>
        <w:t xml:space="preserve">The Project is Based on python using DJANGO framework for buying and selling product by using our website. It allows user to order a product and view </w:t>
      </w:r>
      <w:r w:rsidR="00330935">
        <w:rPr>
          <w:rFonts w:asciiTheme="minorHAnsi" w:hAnsiTheme="minorHAnsi" w:cstheme="minorHAnsi"/>
          <w:b/>
          <w:color w:val="404040" w:themeColor="text1" w:themeTint="BF"/>
        </w:rPr>
        <w:t xml:space="preserve">the detail about the </w:t>
      </w:r>
      <w:proofErr w:type="gramStart"/>
      <w:r w:rsidR="00330935">
        <w:rPr>
          <w:rFonts w:asciiTheme="minorHAnsi" w:hAnsiTheme="minorHAnsi" w:cstheme="minorHAnsi"/>
          <w:b/>
          <w:color w:val="404040" w:themeColor="text1" w:themeTint="BF"/>
        </w:rPr>
        <w:t>product .</w:t>
      </w:r>
      <w:proofErr w:type="gramEnd"/>
      <w:r>
        <w:rPr>
          <w:rFonts w:asciiTheme="minorHAnsi" w:hAnsiTheme="minorHAnsi" w:cstheme="minorHAnsi"/>
          <w:b/>
          <w:color w:val="404040" w:themeColor="text1" w:themeTint="BF"/>
        </w:rPr>
        <w:t xml:space="preserve"> </w:t>
      </w:r>
    </w:p>
    <w:p w14:paraId="41E30251" w14:textId="77777777" w:rsidR="00832072" w:rsidRPr="00A112B0" w:rsidRDefault="00832072" w:rsidP="00832072">
      <w:pPr>
        <w:pStyle w:val="ListParagraph"/>
        <w:jc w:val="both"/>
        <w:rPr>
          <w:rFonts w:asciiTheme="minorHAnsi" w:hAnsiTheme="minorHAnsi" w:cstheme="minorHAnsi"/>
          <w:b/>
          <w:color w:val="404040" w:themeColor="text1" w:themeTint="BF"/>
        </w:rPr>
      </w:pPr>
    </w:p>
    <w:bookmarkEnd w:id="0"/>
    <w:p w14:paraId="0E1F7FBB" w14:textId="1E094C3D" w:rsidR="00DD5504" w:rsidRPr="00A713C5" w:rsidRDefault="002F7FF1" w:rsidP="00A713C5">
      <w:pPr>
        <w:jc w:val="both"/>
        <w:rPr>
          <w:rFonts w:asciiTheme="minorHAnsi" w:eastAsiaTheme="minorHAnsi" w:hAnsiTheme="minorHAnsi" w:cstheme="minorHAnsi"/>
          <w:b/>
          <w:bCs/>
          <w:lang w:val="en-IN" w:eastAsia="en-US"/>
        </w:rPr>
      </w:pPr>
      <w:r w:rsidRPr="00A713C5">
        <w:rPr>
          <w:rFonts w:asciiTheme="minorHAnsi" w:eastAsiaTheme="minorHAnsi" w:hAnsiTheme="minorHAnsi" w:cstheme="minorHAnsi"/>
          <w:b/>
          <w:bCs/>
          <w:lang w:val="en-IN" w:eastAsia="en-US"/>
        </w:rPr>
        <w:t>Personal Details</w:t>
      </w:r>
    </w:p>
    <w:p w14:paraId="41A325D8" w14:textId="77777777" w:rsidR="007500C8" w:rsidRPr="00DD5504" w:rsidRDefault="007500C8" w:rsidP="009A682B">
      <w:pPr>
        <w:pStyle w:val="ListStyle"/>
        <w:tabs>
          <w:tab w:val="left" w:pos="720"/>
        </w:tabs>
        <w:jc w:val="both"/>
        <w:rPr>
          <w:rFonts w:asciiTheme="minorHAnsi" w:eastAsia="Verdana" w:hAnsiTheme="minorHAnsi" w:cstheme="minorHAnsi"/>
          <w:b/>
          <w:bCs/>
          <w:color w:val="404040" w:themeColor="text1" w:themeTint="BF"/>
          <w:sz w:val="24"/>
          <w:szCs w:val="24"/>
        </w:rPr>
      </w:pPr>
    </w:p>
    <w:p w14:paraId="3FB48C2D" w14:textId="61589623" w:rsidR="002F7FF1" w:rsidRPr="009632C6" w:rsidRDefault="009A682B" w:rsidP="006D032A">
      <w:pPr>
        <w:rPr>
          <w:rFonts w:asciiTheme="minorHAnsi" w:hAnsiTheme="minorHAnsi" w:cstheme="minorHAnsi"/>
          <w:bCs/>
          <w:color w:val="404040" w:themeColor="text1" w:themeTint="BF"/>
        </w:rPr>
      </w:pPr>
      <w:r>
        <w:rPr>
          <w:rFonts w:asciiTheme="minorHAnsi" w:hAnsiTheme="minorHAnsi" w:cstheme="minorHAnsi"/>
          <w:bCs/>
          <w:color w:val="404040" w:themeColor="text1" w:themeTint="BF"/>
        </w:rPr>
        <w:t xml:space="preserve">                               </w:t>
      </w:r>
      <w:r w:rsidR="002F7FF1" w:rsidRPr="009632C6">
        <w:rPr>
          <w:rFonts w:asciiTheme="minorHAnsi" w:hAnsiTheme="minorHAnsi" w:cstheme="minorHAnsi"/>
          <w:bCs/>
          <w:color w:val="404040" w:themeColor="text1" w:themeTint="BF"/>
        </w:rPr>
        <w:t>Date of Birth</w:t>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t>:</w:t>
      </w:r>
      <w:r w:rsidR="002F7FF1" w:rsidRPr="009632C6">
        <w:rPr>
          <w:rFonts w:asciiTheme="minorHAnsi" w:hAnsiTheme="minorHAnsi" w:cstheme="minorHAnsi"/>
          <w:bCs/>
          <w:color w:val="404040" w:themeColor="text1" w:themeTint="BF"/>
        </w:rPr>
        <w:tab/>
      </w:r>
      <w:r w:rsidR="00DD6B11">
        <w:rPr>
          <w:rFonts w:asciiTheme="minorHAnsi" w:hAnsiTheme="minorHAnsi" w:cstheme="minorHAnsi"/>
          <w:bCs/>
          <w:color w:val="404040" w:themeColor="text1" w:themeTint="BF"/>
        </w:rPr>
        <w:t>1</w:t>
      </w:r>
      <w:r w:rsidR="00A713C5">
        <w:rPr>
          <w:rFonts w:asciiTheme="minorHAnsi" w:hAnsiTheme="minorHAnsi" w:cstheme="minorHAnsi"/>
          <w:bCs/>
          <w:color w:val="404040" w:themeColor="text1" w:themeTint="BF"/>
        </w:rPr>
        <w:t>9</w:t>
      </w:r>
      <w:r w:rsidR="00DD6B11">
        <w:rPr>
          <w:rFonts w:asciiTheme="minorHAnsi" w:hAnsiTheme="minorHAnsi" w:cstheme="minorHAnsi"/>
          <w:bCs/>
          <w:color w:val="404040" w:themeColor="text1" w:themeTint="BF"/>
          <w:vertAlign w:val="superscript"/>
        </w:rPr>
        <w:t>th</w:t>
      </w:r>
      <w:r w:rsidR="00B92D6C" w:rsidRPr="009632C6">
        <w:rPr>
          <w:rFonts w:asciiTheme="minorHAnsi" w:hAnsiTheme="minorHAnsi" w:cstheme="minorHAnsi"/>
          <w:bCs/>
          <w:color w:val="404040" w:themeColor="text1" w:themeTint="BF"/>
        </w:rPr>
        <w:t xml:space="preserve"> </w:t>
      </w:r>
      <w:r w:rsidR="00DD6B11">
        <w:rPr>
          <w:rFonts w:asciiTheme="minorHAnsi" w:hAnsiTheme="minorHAnsi" w:cstheme="minorHAnsi"/>
          <w:bCs/>
          <w:color w:val="404040" w:themeColor="text1" w:themeTint="BF"/>
        </w:rPr>
        <w:t>March</w:t>
      </w:r>
      <w:r w:rsidR="00B92D6C" w:rsidRPr="009632C6">
        <w:rPr>
          <w:rFonts w:asciiTheme="minorHAnsi" w:hAnsiTheme="minorHAnsi" w:cstheme="minorHAnsi"/>
          <w:bCs/>
          <w:color w:val="404040" w:themeColor="text1" w:themeTint="BF"/>
        </w:rPr>
        <w:t xml:space="preserve">, </w:t>
      </w:r>
      <w:r w:rsidR="00DD6B11">
        <w:rPr>
          <w:rFonts w:asciiTheme="minorHAnsi" w:hAnsiTheme="minorHAnsi" w:cstheme="minorHAnsi"/>
          <w:bCs/>
          <w:color w:val="404040" w:themeColor="text1" w:themeTint="BF"/>
        </w:rPr>
        <w:t>200</w:t>
      </w:r>
      <w:r w:rsidR="00A713C5">
        <w:rPr>
          <w:rFonts w:asciiTheme="minorHAnsi" w:hAnsiTheme="minorHAnsi" w:cstheme="minorHAnsi"/>
          <w:bCs/>
          <w:color w:val="404040" w:themeColor="text1" w:themeTint="BF"/>
        </w:rPr>
        <w:t>2</w:t>
      </w:r>
    </w:p>
    <w:p w14:paraId="0C7264FB" w14:textId="5EB30EA3" w:rsidR="002F7FF1" w:rsidRPr="009632C6" w:rsidRDefault="009A682B" w:rsidP="006D032A">
      <w:pPr>
        <w:rPr>
          <w:rFonts w:asciiTheme="minorHAnsi" w:hAnsiTheme="minorHAnsi" w:cstheme="minorHAnsi"/>
          <w:bCs/>
          <w:color w:val="404040" w:themeColor="text1" w:themeTint="BF"/>
        </w:rPr>
      </w:pPr>
      <w:r>
        <w:rPr>
          <w:rFonts w:asciiTheme="minorHAnsi" w:hAnsiTheme="minorHAnsi" w:cstheme="minorHAnsi"/>
          <w:bCs/>
          <w:color w:val="404040" w:themeColor="text1" w:themeTint="BF"/>
        </w:rPr>
        <w:t xml:space="preserve">                               </w:t>
      </w:r>
      <w:r w:rsidR="002F7FF1" w:rsidRPr="009632C6">
        <w:rPr>
          <w:rFonts w:asciiTheme="minorHAnsi" w:hAnsiTheme="minorHAnsi" w:cstheme="minorHAnsi"/>
          <w:bCs/>
          <w:color w:val="404040" w:themeColor="text1" w:themeTint="BF"/>
        </w:rPr>
        <w:t xml:space="preserve">Gender </w:t>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w:t>
      </w:r>
      <w:r w:rsidR="002F7FF1" w:rsidRPr="009632C6">
        <w:rPr>
          <w:rFonts w:asciiTheme="minorHAnsi" w:hAnsiTheme="minorHAnsi" w:cstheme="minorHAnsi"/>
          <w:bCs/>
          <w:color w:val="404040" w:themeColor="text1" w:themeTint="BF"/>
        </w:rPr>
        <w:tab/>
      </w:r>
      <w:r w:rsidR="00B77E56" w:rsidRPr="009632C6">
        <w:rPr>
          <w:rFonts w:asciiTheme="minorHAnsi" w:hAnsiTheme="minorHAnsi" w:cstheme="minorHAnsi"/>
          <w:bCs/>
          <w:color w:val="404040" w:themeColor="text1" w:themeTint="BF"/>
        </w:rPr>
        <w:t>Male</w:t>
      </w:r>
    </w:p>
    <w:p w14:paraId="1B98A15D" w14:textId="2E926068" w:rsidR="002F7FF1" w:rsidRPr="009632C6" w:rsidRDefault="009A682B" w:rsidP="006D032A">
      <w:pPr>
        <w:rPr>
          <w:rFonts w:asciiTheme="minorHAnsi" w:hAnsiTheme="minorHAnsi" w:cstheme="minorHAnsi"/>
          <w:bCs/>
          <w:color w:val="404040" w:themeColor="text1" w:themeTint="BF"/>
        </w:rPr>
      </w:pPr>
      <w:r>
        <w:rPr>
          <w:rFonts w:asciiTheme="minorHAnsi" w:hAnsiTheme="minorHAnsi" w:cstheme="minorHAnsi"/>
          <w:bCs/>
          <w:color w:val="404040" w:themeColor="text1" w:themeTint="BF"/>
        </w:rPr>
        <w:t xml:space="preserve">                               </w:t>
      </w:r>
      <w:r w:rsidR="002F7FF1" w:rsidRPr="009632C6">
        <w:rPr>
          <w:rFonts w:asciiTheme="minorHAnsi" w:hAnsiTheme="minorHAnsi" w:cstheme="minorHAnsi"/>
          <w:bCs/>
          <w:color w:val="404040" w:themeColor="text1" w:themeTint="BF"/>
        </w:rPr>
        <w:t>Nationality</w:t>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w:t>
      </w:r>
      <w:r w:rsidR="002F7FF1" w:rsidRPr="009632C6">
        <w:rPr>
          <w:rFonts w:asciiTheme="minorHAnsi" w:hAnsiTheme="minorHAnsi" w:cstheme="minorHAnsi"/>
          <w:bCs/>
          <w:color w:val="404040" w:themeColor="text1" w:themeTint="BF"/>
        </w:rPr>
        <w:tab/>
        <w:t>Indian</w:t>
      </w:r>
    </w:p>
    <w:p w14:paraId="49733EC2" w14:textId="0E1C1C63" w:rsidR="002F7FF1" w:rsidRPr="009632C6" w:rsidRDefault="009A682B" w:rsidP="006D032A">
      <w:pPr>
        <w:rPr>
          <w:rFonts w:asciiTheme="minorHAnsi" w:hAnsiTheme="minorHAnsi" w:cstheme="minorHAnsi"/>
          <w:bCs/>
          <w:color w:val="404040" w:themeColor="text1" w:themeTint="BF"/>
        </w:rPr>
      </w:pPr>
      <w:r>
        <w:rPr>
          <w:rFonts w:asciiTheme="minorHAnsi" w:hAnsiTheme="minorHAnsi" w:cstheme="minorHAnsi"/>
          <w:bCs/>
          <w:color w:val="404040" w:themeColor="text1" w:themeTint="BF"/>
        </w:rPr>
        <w:t xml:space="preserve">                               </w:t>
      </w:r>
      <w:r w:rsidR="002F7FF1" w:rsidRPr="009632C6">
        <w:rPr>
          <w:rFonts w:asciiTheme="minorHAnsi" w:hAnsiTheme="minorHAnsi" w:cstheme="minorHAnsi"/>
          <w:bCs/>
          <w:color w:val="404040" w:themeColor="text1" w:themeTint="BF"/>
        </w:rPr>
        <w:t>Marital status</w:t>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t>:</w:t>
      </w:r>
      <w:r w:rsidR="002F7FF1" w:rsidRPr="009632C6">
        <w:rPr>
          <w:rFonts w:asciiTheme="minorHAnsi" w:hAnsiTheme="minorHAnsi" w:cstheme="minorHAnsi"/>
          <w:bCs/>
          <w:color w:val="404040" w:themeColor="text1" w:themeTint="BF"/>
        </w:rPr>
        <w:tab/>
        <w:t>Single</w:t>
      </w:r>
    </w:p>
    <w:p w14:paraId="64E30194" w14:textId="5C93D655" w:rsidR="002F7FF1" w:rsidRDefault="009A682B" w:rsidP="006D032A">
      <w:pPr>
        <w:rPr>
          <w:rFonts w:asciiTheme="minorHAnsi" w:hAnsiTheme="minorHAnsi" w:cstheme="minorHAnsi"/>
          <w:bCs/>
          <w:color w:val="404040" w:themeColor="text1" w:themeTint="BF"/>
        </w:rPr>
      </w:pPr>
      <w:r>
        <w:rPr>
          <w:rFonts w:asciiTheme="minorHAnsi" w:hAnsiTheme="minorHAnsi" w:cstheme="minorHAnsi"/>
          <w:bCs/>
          <w:color w:val="404040" w:themeColor="text1" w:themeTint="BF"/>
        </w:rPr>
        <w:t xml:space="preserve">                               </w:t>
      </w:r>
      <w:r w:rsidR="002F7FF1" w:rsidRPr="009632C6">
        <w:rPr>
          <w:rFonts w:asciiTheme="minorHAnsi" w:hAnsiTheme="minorHAnsi" w:cstheme="minorHAnsi"/>
          <w:bCs/>
          <w:color w:val="404040" w:themeColor="text1" w:themeTint="BF"/>
        </w:rPr>
        <w:t>Languages Known</w:t>
      </w:r>
      <w:r w:rsidR="002F7FF1" w:rsidRPr="009632C6">
        <w:rPr>
          <w:rFonts w:asciiTheme="minorHAnsi" w:hAnsiTheme="minorHAnsi" w:cstheme="minorHAnsi"/>
          <w:bCs/>
          <w:color w:val="404040" w:themeColor="text1" w:themeTint="BF"/>
        </w:rPr>
        <w:tab/>
      </w:r>
      <w:r>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w:t>
      </w:r>
      <w:r w:rsidR="002F7FF1" w:rsidRPr="009632C6">
        <w:rPr>
          <w:rFonts w:asciiTheme="minorHAnsi" w:hAnsiTheme="minorHAnsi" w:cstheme="minorHAnsi"/>
          <w:bCs/>
          <w:color w:val="404040" w:themeColor="text1" w:themeTint="BF"/>
        </w:rPr>
        <w:tab/>
        <w:t>Englis</w:t>
      </w:r>
      <w:r w:rsidR="00E44D31" w:rsidRPr="009632C6">
        <w:rPr>
          <w:rFonts w:asciiTheme="minorHAnsi" w:hAnsiTheme="minorHAnsi" w:cstheme="minorHAnsi"/>
          <w:bCs/>
          <w:color w:val="404040" w:themeColor="text1" w:themeTint="BF"/>
        </w:rPr>
        <w:t>h and</w:t>
      </w:r>
      <w:r w:rsidR="002F7FF1" w:rsidRPr="009632C6">
        <w:rPr>
          <w:rFonts w:asciiTheme="minorHAnsi" w:hAnsiTheme="minorHAnsi" w:cstheme="minorHAnsi"/>
          <w:bCs/>
          <w:color w:val="404040" w:themeColor="text1" w:themeTint="BF"/>
        </w:rPr>
        <w:t xml:space="preserve"> </w:t>
      </w:r>
      <w:r w:rsidR="00DD6B11">
        <w:rPr>
          <w:rFonts w:asciiTheme="minorHAnsi" w:hAnsiTheme="minorHAnsi" w:cstheme="minorHAnsi"/>
          <w:bCs/>
          <w:color w:val="404040" w:themeColor="text1" w:themeTint="BF"/>
        </w:rPr>
        <w:t>Tamil</w:t>
      </w:r>
    </w:p>
    <w:p w14:paraId="4A63441D" w14:textId="77777777" w:rsidR="008D6B96" w:rsidRDefault="008D6B96" w:rsidP="00B77E56">
      <w:pPr>
        <w:jc w:val="both"/>
        <w:rPr>
          <w:rFonts w:asciiTheme="minorHAnsi" w:hAnsiTheme="minorHAnsi" w:cstheme="minorHAnsi"/>
          <w:bCs/>
          <w:color w:val="404040" w:themeColor="text1" w:themeTint="BF"/>
        </w:rPr>
      </w:pPr>
    </w:p>
    <w:p w14:paraId="75637C30" w14:textId="6973E446" w:rsidR="00DD5504" w:rsidRPr="00A713C5" w:rsidRDefault="00E65784" w:rsidP="00E65784">
      <w:pPr>
        <w:jc w:val="both"/>
        <w:rPr>
          <w:rFonts w:asciiTheme="minorHAnsi" w:eastAsiaTheme="minorHAnsi" w:hAnsiTheme="minorHAnsi" w:cstheme="minorHAnsi"/>
          <w:b/>
          <w:bCs/>
          <w:lang w:val="en-IN" w:eastAsia="en-US"/>
        </w:rPr>
      </w:pPr>
      <w:r w:rsidRPr="00A713C5">
        <w:rPr>
          <w:rFonts w:asciiTheme="minorHAnsi" w:eastAsiaTheme="minorHAnsi" w:hAnsiTheme="minorHAnsi" w:cstheme="minorHAnsi"/>
          <w:b/>
          <w:bCs/>
          <w:lang w:val="en-IN" w:eastAsia="en-US"/>
        </w:rPr>
        <w:t>Declaration</w:t>
      </w:r>
    </w:p>
    <w:p w14:paraId="7EA02DFD" w14:textId="3BBDCBFB" w:rsidR="009A682B" w:rsidRPr="009A682B" w:rsidRDefault="00E65784" w:rsidP="00B77E56">
      <w:pPr>
        <w:jc w:val="both"/>
        <w:rPr>
          <w:rFonts w:ascii="Cambria(body)" w:hAnsi="Cambria(body)" w:hint="eastAsia"/>
          <w:color w:val="222222"/>
          <w:shd w:val="clear" w:color="auto" w:fill="FFFFFF"/>
        </w:rPr>
      </w:pPr>
      <w:r w:rsidRPr="00E65784">
        <w:rPr>
          <w:rStyle w:val="Emphasis"/>
          <w:rFonts w:ascii="Cambria(body)" w:hAnsi="Cambria(body)"/>
          <w:i w:val="0"/>
          <w:iCs w:val="0"/>
          <w:color w:val="222222"/>
          <w:shd w:val="clear" w:color="auto" w:fill="FFFFFF"/>
        </w:rPr>
        <w:t>I hereby declare that the details furnished above are true and correct to the best of my knowledge</w:t>
      </w:r>
    </w:p>
    <w:p w14:paraId="37141DA7" w14:textId="39C18D05" w:rsidR="002F7FF1" w:rsidRPr="009632C6" w:rsidRDefault="009632C6" w:rsidP="00B77E56">
      <w:pPr>
        <w:jc w:val="both"/>
        <w:rPr>
          <w:rFonts w:asciiTheme="minorHAnsi" w:hAnsiTheme="minorHAnsi" w:cstheme="minorHAnsi"/>
          <w:color w:val="404040" w:themeColor="text1" w:themeTint="BF"/>
        </w:rPr>
      </w:pPr>
      <w:r w:rsidRPr="00AC4129">
        <w:rPr>
          <w:noProof/>
          <w:color w:val="262626" w:themeColor="text1" w:themeTint="D9"/>
        </w:rPr>
        <mc:AlternateContent>
          <mc:Choice Requires="wps">
            <w:drawing>
              <wp:anchor distT="0" distB="0" distL="114300" distR="114300" simplePos="0" relativeHeight="251661824" behindDoc="0" locked="0" layoutInCell="1" allowOverlap="1" wp14:anchorId="50F2F31E" wp14:editId="4F4FB3FC">
                <wp:simplePos x="0" y="0"/>
                <wp:positionH relativeFrom="column">
                  <wp:posOffset>0</wp:posOffset>
                </wp:positionH>
                <wp:positionV relativeFrom="paragraph">
                  <wp:posOffset>113030</wp:posOffset>
                </wp:positionV>
                <wp:extent cx="5924550" cy="0"/>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4550" cy="0"/>
                        </a:xfrm>
                        <a:prstGeom prst="straightConnector1">
                          <a:avLst/>
                        </a:prstGeom>
                        <a:noFill/>
                        <a:ln w="19050">
                          <a:solidFill>
                            <a:schemeClr val="tx1">
                              <a:lumMod val="50000"/>
                              <a:lumOff val="5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AE8FB0E" id="AutoShape 5" o:spid="_x0000_s1026" type="#_x0000_t32" style="position:absolute;margin-left:0;margin-top:8.9pt;width:466.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" strokecolor="gray [1629]" strokeweight="1.5pt"/>
            </w:pict>
          </mc:Fallback>
        </mc:AlternateContent>
      </w:r>
    </w:p>
    <w:p w14:paraId="5055C782" w14:textId="1D1551C6" w:rsidR="00DD061A" w:rsidRPr="009632C6" w:rsidRDefault="00DD061A" w:rsidP="00B77E56">
      <w:pPr>
        <w:jc w:val="both"/>
        <w:rPr>
          <w:rFonts w:asciiTheme="minorHAnsi" w:hAnsiTheme="minorHAnsi" w:cstheme="minorHAnsi"/>
          <w:bCs/>
          <w:color w:val="404040" w:themeColor="text1" w:themeTint="BF"/>
        </w:rPr>
      </w:pPr>
      <w:r w:rsidRPr="009632C6">
        <w:rPr>
          <w:rFonts w:asciiTheme="minorHAnsi" w:hAnsiTheme="minorHAnsi" w:cstheme="minorHAnsi"/>
          <w:bCs/>
          <w:color w:val="404040" w:themeColor="text1" w:themeTint="BF"/>
        </w:rPr>
        <w:t>Regards,</w:t>
      </w:r>
      <w:r w:rsidR="002F7FF1" w:rsidRPr="009632C6">
        <w:rPr>
          <w:rFonts w:asciiTheme="minorHAnsi" w:hAnsiTheme="minorHAnsi" w:cstheme="minorHAnsi"/>
          <w:bCs/>
          <w:color w:val="404040" w:themeColor="text1" w:themeTint="BF"/>
        </w:rPr>
        <w:t xml:space="preserve">   </w:t>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r w:rsidR="002F7FF1" w:rsidRPr="009632C6">
        <w:rPr>
          <w:rFonts w:asciiTheme="minorHAnsi" w:hAnsiTheme="minorHAnsi" w:cstheme="minorHAnsi"/>
          <w:bCs/>
          <w:color w:val="404040" w:themeColor="text1" w:themeTint="BF"/>
        </w:rPr>
        <w:tab/>
      </w:r>
    </w:p>
    <w:p w14:paraId="1A748CA7" w14:textId="05CA48EC" w:rsidR="007240D9" w:rsidRPr="002A4758" w:rsidRDefault="00A713C5" w:rsidP="00B77E56">
      <w:pPr>
        <w:jc w:val="both"/>
        <w:rPr>
          <w:rFonts w:asciiTheme="minorHAnsi" w:hAnsiTheme="minorHAnsi" w:cstheme="minorHAnsi"/>
          <w:b/>
          <w:bCs/>
          <w:color w:val="404040" w:themeColor="text1" w:themeTint="BF"/>
        </w:rPr>
      </w:pPr>
      <w:r>
        <w:rPr>
          <w:rFonts w:asciiTheme="minorHAnsi" w:hAnsiTheme="minorHAnsi" w:cstheme="minorHAnsi"/>
          <w:b/>
          <w:bCs/>
          <w:color w:val="404040" w:themeColor="text1" w:themeTint="BF"/>
        </w:rPr>
        <w:t>Saravanan S</w:t>
      </w:r>
    </w:p>
    <w:sectPr w:rsidR="007240D9" w:rsidRPr="002A4758" w:rsidSect="002F7FF1">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Vijay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dy)">
    <w:altName w:val="Cambria"/>
    <w:panose1 w:val="00000000000000000000"/>
    <w:charset w:val="00"/>
    <w:family w:val="roman"/>
    <w:notTrueType/>
    <w:pitch w:val="default"/>
  </w:font>
  <w:font w:name="T3Font_0">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Wingdings" w:eastAsia="Verdana" w:hAnsi="Wingdings" w:cs="Verdana"/>
        <w:b w:val="0"/>
        <w:bCs w:val="0"/>
        <w:i w:val="0"/>
        <w:iCs w:val="0"/>
        <w:strike w:val="0"/>
        <w:dstrike w:val="0"/>
        <w:color w:val="000000"/>
        <w:sz w:val="20"/>
        <w:szCs w:val="20"/>
        <w:u w:val="none"/>
      </w:r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4"/>
    <w:lvl w:ilvl="0">
      <w:start w:val="1"/>
      <w:numFmt w:val="bullet"/>
      <w:lvlText w:val=""/>
      <w:lvlJc w:val="left"/>
      <w:pPr>
        <w:ind w:left="720" w:hanging="360"/>
      </w:pPr>
      <w:rPr>
        <w:rFonts w:ascii="Wingdings" w:hAnsi="Wingdings" w:cs="Wingdings"/>
        <w:color w:val="000000"/>
        <w:sz w:val="20"/>
        <w:szCs w:val="20"/>
      </w:rPr>
    </w:lvl>
  </w:abstractNum>
  <w:abstractNum w:abstractNumId="2" w15:restartNumberingAfterBreak="0">
    <w:nsid w:val="00000004"/>
    <w:multiLevelType w:val="singleLevel"/>
    <w:tmpl w:val="00000004"/>
    <w:lvl w:ilvl="0">
      <w:start w:val="1"/>
      <w:numFmt w:val="bullet"/>
      <w:lvlText w:val=""/>
      <w:lvlJc w:val="left"/>
      <w:pPr>
        <w:tabs>
          <w:tab w:val="num" w:pos="644"/>
        </w:tabs>
        <w:ind w:left="644" w:hanging="360"/>
      </w:pPr>
      <w:rPr>
        <w:rFonts w:ascii="Wingdings" w:hAnsi="Wingdings" w:cs="Symbol"/>
        <w:sz w:val="16"/>
        <w:szCs w:val="16"/>
      </w:rPr>
    </w:lvl>
  </w:abstractNum>
  <w:abstractNum w:abstractNumId="3" w15:restartNumberingAfterBreak="0">
    <w:nsid w:val="00000005"/>
    <w:multiLevelType w:val="singleLevel"/>
    <w:tmpl w:val="00000005"/>
    <w:lvl w:ilvl="0">
      <w:start w:val="1"/>
      <w:numFmt w:val="bullet"/>
      <w:lvlText w:val=""/>
      <w:lvlJc w:val="left"/>
      <w:pPr>
        <w:tabs>
          <w:tab w:val="num" w:pos="0"/>
        </w:tabs>
        <w:ind w:left="810" w:hanging="450"/>
      </w:pPr>
      <w:rPr>
        <w:rFonts w:ascii="Symbol" w:hAnsi="Symbol" w:cs="Wingdings"/>
        <w:color w:val="000000"/>
        <w:sz w:val="16"/>
        <w:szCs w:val="16"/>
      </w:rPr>
    </w:lvl>
  </w:abstractNum>
  <w:abstractNum w:abstractNumId="4" w15:restartNumberingAfterBreak="0">
    <w:nsid w:val="00000006"/>
    <w:multiLevelType w:val="singleLevel"/>
    <w:tmpl w:val="00000006"/>
    <w:lvl w:ilvl="0">
      <w:start w:val="1"/>
      <w:numFmt w:val="bullet"/>
      <w:lvlText w:val=""/>
      <w:lvlJc w:val="left"/>
      <w:pPr>
        <w:tabs>
          <w:tab w:val="num" w:pos="0"/>
        </w:tabs>
        <w:ind w:left="1800" w:hanging="360"/>
      </w:pPr>
      <w:rPr>
        <w:rFonts w:ascii="Wingdings" w:hAnsi="Wingdings" w:cs="Symbol"/>
        <w:b w:val="0"/>
        <w:bCs w:val="0"/>
        <w:i w:val="0"/>
        <w:iCs w:val="0"/>
        <w:strike w:val="0"/>
        <w:dstrike w:val="0"/>
        <w:color w:val="000000"/>
        <w:sz w:val="20"/>
        <w:szCs w:val="20"/>
        <w:u w:val="none"/>
      </w:rPr>
    </w:lvl>
  </w:abstractNum>
  <w:abstractNum w:abstractNumId="5" w15:restartNumberingAfterBreak="0">
    <w:nsid w:val="00000008"/>
    <w:multiLevelType w:val="singleLevel"/>
    <w:tmpl w:val="00000008"/>
    <w:lvl w:ilvl="0">
      <w:start w:val="1"/>
      <w:numFmt w:val="bullet"/>
      <w:lvlText w:val=""/>
      <w:lvlJc w:val="left"/>
      <w:pPr>
        <w:tabs>
          <w:tab w:val="num" w:pos="0"/>
        </w:tabs>
        <w:ind w:left="720" w:hanging="360"/>
      </w:pPr>
      <w:rPr>
        <w:rFonts w:ascii="Symbol" w:hAnsi="Symbol" w:cs="Wingdings"/>
        <w:sz w:val="20"/>
        <w:szCs w:val="20"/>
      </w:rPr>
    </w:lvl>
  </w:abstractNum>
  <w:abstractNum w:abstractNumId="6" w15:restartNumberingAfterBreak="0">
    <w:nsid w:val="00000009"/>
    <w:multiLevelType w:val="singleLevel"/>
    <w:tmpl w:val="00000009"/>
    <w:lvl w:ilvl="0">
      <w:start w:val="1"/>
      <w:numFmt w:val="bullet"/>
      <w:lvlText w:val=""/>
      <w:lvlJc w:val="left"/>
      <w:pPr>
        <w:tabs>
          <w:tab w:val="num" w:pos="720"/>
        </w:tabs>
        <w:ind w:left="720" w:hanging="360"/>
      </w:pPr>
      <w:rPr>
        <w:rFonts w:ascii="Wingdings" w:hAnsi="Wingdings" w:cs="Wingdings"/>
        <w:color w:val="000000"/>
        <w:sz w:val="20"/>
        <w:szCs w:val="20"/>
      </w:rPr>
    </w:lvl>
  </w:abstractNum>
  <w:abstractNum w:abstractNumId="7" w15:restartNumberingAfterBreak="0">
    <w:nsid w:val="01997601"/>
    <w:multiLevelType w:val="hybridMultilevel"/>
    <w:tmpl w:val="E6B8A5F2"/>
    <w:lvl w:ilvl="0" w:tplc="00000004">
      <w:start w:val="1"/>
      <w:numFmt w:val="bullet"/>
      <w:lvlText w:val=""/>
      <w:lvlJc w:val="left"/>
      <w:pPr>
        <w:ind w:left="720" w:hanging="360"/>
      </w:pPr>
      <w:rPr>
        <w:rFonts w:ascii="Wingdings" w:hAnsi="Wingdings" w:cs="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18235A"/>
    <w:multiLevelType w:val="hybridMultilevel"/>
    <w:tmpl w:val="CC96115E"/>
    <w:lvl w:ilvl="0" w:tplc="00000004">
      <w:start w:val="1"/>
      <w:numFmt w:val="bullet"/>
      <w:lvlText w:val=""/>
      <w:lvlJc w:val="left"/>
      <w:pPr>
        <w:ind w:left="1104" w:hanging="360"/>
      </w:pPr>
      <w:rPr>
        <w:rFonts w:ascii="Wingdings" w:hAnsi="Wingdings" w:cs="Symbol"/>
        <w:sz w:val="16"/>
        <w:szCs w:val="16"/>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9" w15:restartNumberingAfterBreak="0">
    <w:nsid w:val="09232351"/>
    <w:multiLevelType w:val="hybridMultilevel"/>
    <w:tmpl w:val="AC0E0C8C"/>
    <w:lvl w:ilvl="0" w:tplc="00000004">
      <w:start w:val="1"/>
      <w:numFmt w:val="bullet"/>
      <w:lvlText w:val=""/>
      <w:lvlJc w:val="left"/>
      <w:pPr>
        <w:ind w:left="720" w:hanging="360"/>
      </w:pPr>
      <w:rPr>
        <w:rFonts w:ascii="Wingdings" w:hAnsi="Wingdings" w:cs="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9435E32"/>
    <w:multiLevelType w:val="hybridMultilevel"/>
    <w:tmpl w:val="19202770"/>
    <w:lvl w:ilvl="0" w:tplc="00000004">
      <w:start w:val="1"/>
      <w:numFmt w:val="bullet"/>
      <w:lvlText w:val=""/>
      <w:lvlJc w:val="left"/>
      <w:pPr>
        <w:ind w:left="9924" w:hanging="360"/>
      </w:pPr>
      <w:rPr>
        <w:rFonts w:ascii="Wingdings" w:hAnsi="Wingdings" w:cs="Symbol"/>
        <w:sz w:val="16"/>
        <w:szCs w:val="16"/>
      </w:rPr>
    </w:lvl>
    <w:lvl w:ilvl="1" w:tplc="40090003" w:tentative="1">
      <w:start w:val="1"/>
      <w:numFmt w:val="bullet"/>
      <w:lvlText w:val="o"/>
      <w:lvlJc w:val="left"/>
      <w:pPr>
        <w:ind w:left="10644" w:hanging="360"/>
      </w:pPr>
      <w:rPr>
        <w:rFonts w:ascii="Courier New" w:hAnsi="Courier New" w:cs="Courier New" w:hint="default"/>
      </w:rPr>
    </w:lvl>
    <w:lvl w:ilvl="2" w:tplc="40090005" w:tentative="1">
      <w:start w:val="1"/>
      <w:numFmt w:val="bullet"/>
      <w:lvlText w:val=""/>
      <w:lvlJc w:val="left"/>
      <w:pPr>
        <w:ind w:left="11364" w:hanging="360"/>
      </w:pPr>
      <w:rPr>
        <w:rFonts w:ascii="Wingdings" w:hAnsi="Wingdings" w:hint="default"/>
      </w:rPr>
    </w:lvl>
    <w:lvl w:ilvl="3" w:tplc="40090001" w:tentative="1">
      <w:start w:val="1"/>
      <w:numFmt w:val="bullet"/>
      <w:lvlText w:val=""/>
      <w:lvlJc w:val="left"/>
      <w:pPr>
        <w:ind w:left="12084" w:hanging="360"/>
      </w:pPr>
      <w:rPr>
        <w:rFonts w:ascii="Symbol" w:hAnsi="Symbol" w:hint="default"/>
      </w:rPr>
    </w:lvl>
    <w:lvl w:ilvl="4" w:tplc="40090003" w:tentative="1">
      <w:start w:val="1"/>
      <w:numFmt w:val="bullet"/>
      <w:lvlText w:val="o"/>
      <w:lvlJc w:val="left"/>
      <w:pPr>
        <w:ind w:left="12804" w:hanging="360"/>
      </w:pPr>
      <w:rPr>
        <w:rFonts w:ascii="Courier New" w:hAnsi="Courier New" w:cs="Courier New" w:hint="default"/>
      </w:rPr>
    </w:lvl>
    <w:lvl w:ilvl="5" w:tplc="40090005" w:tentative="1">
      <w:start w:val="1"/>
      <w:numFmt w:val="bullet"/>
      <w:lvlText w:val=""/>
      <w:lvlJc w:val="left"/>
      <w:pPr>
        <w:ind w:left="13524" w:hanging="360"/>
      </w:pPr>
      <w:rPr>
        <w:rFonts w:ascii="Wingdings" w:hAnsi="Wingdings" w:hint="default"/>
      </w:rPr>
    </w:lvl>
    <w:lvl w:ilvl="6" w:tplc="40090001" w:tentative="1">
      <w:start w:val="1"/>
      <w:numFmt w:val="bullet"/>
      <w:lvlText w:val=""/>
      <w:lvlJc w:val="left"/>
      <w:pPr>
        <w:ind w:left="14244" w:hanging="360"/>
      </w:pPr>
      <w:rPr>
        <w:rFonts w:ascii="Symbol" w:hAnsi="Symbol" w:hint="default"/>
      </w:rPr>
    </w:lvl>
    <w:lvl w:ilvl="7" w:tplc="40090003" w:tentative="1">
      <w:start w:val="1"/>
      <w:numFmt w:val="bullet"/>
      <w:lvlText w:val="o"/>
      <w:lvlJc w:val="left"/>
      <w:pPr>
        <w:ind w:left="14964" w:hanging="360"/>
      </w:pPr>
      <w:rPr>
        <w:rFonts w:ascii="Courier New" w:hAnsi="Courier New" w:cs="Courier New" w:hint="default"/>
      </w:rPr>
    </w:lvl>
    <w:lvl w:ilvl="8" w:tplc="40090005" w:tentative="1">
      <w:start w:val="1"/>
      <w:numFmt w:val="bullet"/>
      <w:lvlText w:val=""/>
      <w:lvlJc w:val="left"/>
      <w:pPr>
        <w:ind w:left="15684" w:hanging="360"/>
      </w:pPr>
      <w:rPr>
        <w:rFonts w:ascii="Wingdings" w:hAnsi="Wingdings" w:hint="default"/>
      </w:rPr>
    </w:lvl>
  </w:abstractNum>
  <w:abstractNum w:abstractNumId="11" w15:restartNumberingAfterBreak="0">
    <w:nsid w:val="1B2477DB"/>
    <w:multiLevelType w:val="hybridMultilevel"/>
    <w:tmpl w:val="9A5C56D0"/>
    <w:lvl w:ilvl="0" w:tplc="00000004">
      <w:start w:val="1"/>
      <w:numFmt w:val="bullet"/>
      <w:lvlText w:val=""/>
      <w:lvlJc w:val="left"/>
      <w:pPr>
        <w:ind w:left="720" w:hanging="360"/>
      </w:pPr>
      <w:rPr>
        <w:rFonts w:ascii="Wingdings" w:hAnsi="Wingdings" w:cs="Symbol"/>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8419A3"/>
    <w:multiLevelType w:val="hybridMultilevel"/>
    <w:tmpl w:val="71A6752C"/>
    <w:lvl w:ilvl="0" w:tplc="00000004">
      <w:start w:val="1"/>
      <w:numFmt w:val="bullet"/>
      <w:lvlText w:val=""/>
      <w:lvlJc w:val="left"/>
      <w:pPr>
        <w:ind w:left="720" w:hanging="360"/>
      </w:pPr>
      <w:rPr>
        <w:rFonts w:ascii="Wingdings" w:hAnsi="Wingdings" w:cs="Symbol"/>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AF69E0"/>
    <w:multiLevelType w:val="hybridMultilevel"/>
    <w:tmpl w:val="92D6B91C"/>
    <w:lvl w:ilvl="0" w:tplc="40090009">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774169"/>
    <w:multiLevelType w:val="hybridMultilevel"/>
    <w:tmpl w:val="FA36ACFC"/>
    <w:lvl w:ilvl="0" w:tplc="40090001">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5C30338"/>
    <w:multiLevelType w:val="hybridMultilevel"/>
    <w:tmpl w:val="72DA966C"/>
    <w:lvl w:ilvl="0" w:tplc="40090001">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7F66552"/>
    <w:multiLevelType w:val="hybridMultilevel"/>
    <w:tmpl w:val="985A4BB6"/>
    <w:lvl w:ilvl="0" w:tplc="40090009">
      <w:start w:val="1"/>
      <w:numFmt w:val="bullet"/>
      <w:lvlText w:val=""/>
      <w:lvlJc w:val="left"/>
      <w:pPr>
        <w:ind w:left="720" w:hanging="360"/>
      </w:pPr>
      <w:rPr>
        <w:rFonts w:ascii="Wingdings" w:hAnsi="Wingdings"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65010F2"/>
    <w:multiLevelType w:val="hybridMultilevel"/>
    <w:tmpl w:val="8788EC44"/>
    <w:lvl w:ilvl="0" w:tplc="00000004">
      <w:start w:val="1"/>
      <w:numFmt w:val="bullet"/>
      <w:lvlText w:val=""/>
      <w:lvlJc w:val="left"/>
      <w:pPr>
        <w:ind w:left="1152" w:hanging="360"/>
      </w:pPr>
      <w:rPr>
        <w:rFonts w:ascii="Wingdings" w:hAnsi="Wingdings" w:cs="Symbol"/>
        <w:sz w:val="16"/>
        <w:szCs w:val="16"/>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5F8C57D0"/>
    <w:multiLevelType w:val="hybridMultilevel"/>
    <w:tmpl w:val="E898C21C"/>
    <w:lvl w:ilvl="0" w:tplc="00000004">
      <w:start w:val="1"/>
      <w:numFmt w:val="bullet"/>
      <w:lvlText w:val=""/>
      <w:lvlJc w:val="left"/>
      <w:pPr>
        <w:ind w:left="720" w:hanging="360"/>
      </w:pPr>
      <w:rPr>
        <w:rFonts w:ascii="Wingdings" w:hAnsi="Wingdings" w:cs="Symbol"/>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2501D0"/>
    <w:multiLevelType w:val="hybridMultilevel"/>
    <w:tmpl w:val="6B38B16C"/>
    <w:lvl w:ilvl="0" w:tplc="00000004">
      <w:start w:val="1"/>
      <w:numFmt w:val="bullet"/>
      <w:lvlText w:val=""/>
      <w:lvlJc w:val="left"/>
      <w:pPr>
        <w:ind w:left="720" w:hanging="360"/>
      </w:pPr>
      <w:rPr>
        <w:rFonts w:ascii="Wingdings" w:hAnsi="Wingdings" w:cs="Symbol"/>
        <w:sz w:val="16"/>
        <w:szCs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045FE3"/>
    <w:multiLevelType w:val="hybridMultilevel"/>
    <w:tmpl w:val="CC30C7B8"/>
    <w:lvl w:ilvl="0" w:tplc="00000004">
      <w:start w:val="1"/>
      <w:numFmt w:val="bullet"/>
      <w:lvlText w:val=""/>
      <w:lvlJc w:val="left"/>
      <w:pPr>
        <w:ind w:left="10284" w:hanging="360"/>
      </w:pPr>
      <w:rPr>
        <w:rFonts w:ascii="Wingdings" w:hAnsi="Wingdings" w:cs="Symbol"/>
        <w:sz w:val="16"/>
        <w:szCs w:val="16"/>
      </w:rPr>
    </w:lvl>
    <w:lvl w:ilvl="1" w:tplc="40090003" w:tentative="1">
      <w:start w:val="1"/>
      <w:numFmt w:val="bullet"/>
      <w:lvlText w:val="o"/>
      <w:lvlJc w:val="left"/>
      <w:pPr>
        <w:ind w:left="11004" w:hanging="360"/>
      </w:pPr>
      <w:rPr>
        <w:rFonts w:ascii="Courier New" w:hAnsi="Courier New" w:cs="Courier New" w:hint="default"/>
      </w:rPr>
    </w:lvl>
    <w:lvl w:ilvl="2" w:tplc="40090005" w:tentative="1">
      <w:start w:val="1"/>
      <w:numFmt w:val="bullet"/>
      <w:lvlText w:val=""/>
      <w:lvlJc w:val="left"/>
      <w:pPr>
        <w:ind w:left="11724" w:hanging="360"/>
      </w:pPr>
      <w:rPr>
        <w:rFonts w:ascii="Wingdings" w:hAnsi="Wingdings" w:hint="default"/>
      </w:rPr>
    </w:lvl>
    <w:lvl w:ilvl="3" w:tplc="40090001" w:tentative="1">
      <w:start w:val="1"/>
      <w:numFmt w:val="bullet"/>
      <w:lvlText w:val=""/>
      <w:lvlJc w:val="left"/>
      <w:pPr>
        <w:ind w:left="12444" w:hanging="360"/>
      </w:pPr>
      <w:rPr>
        <w:rFonts w:ascii="Symbol" w:hAnsi="Symbol" w:hint="default"/>
      </w:rPr>
    </w:lvl>
    <w:lvl w:ilvl="4" w:tplc="40090003" w:tentative="1">
      <w:start w:val="1"/>
      <w:numFmt w:val="bullet"/>
      <w:lvlText w:val="o"/>
      <w:lvlJc w:val="left"/>
      <w:pPr>
        <w:ind w:left="13164" w:hanging="360"/>
      </w:pPr>
      <w:rPr>
        <w:rFonts w:ascii="Courier New" w:hAnsi="Courier New" w:cs="Courier New" w:hint="default"/>
      </w:rPr>
    </w:lvl>
    <w:lvl w:ilvl="5" w:tplc="40090005" w:tentative="1">
      <w:start w:val="1"/>
      <w:numFmt w:val="bullet"/>
      <w:lvlText w:val=""/>
      <w:lvlJc w:val="left"/>
      <w:pPr>
        <w:ind w:left="13884" w:hanging="360"/>
      </w:pPr>
      <w:rPr>
        <w:rFonts w:ascii="Wingdings" w:hAnsi="Wingdings" w:hint="default"/>
      </w:rPr>
    </w:lvl>
    <w:lvl w:ilvl="6" w:tplc="40090001" w:tentative="1">
      <w:start w:val="1"/>
      <w:numFmt w:val="bullet"/>
      <w:lvlText w:val=""/>
      <w:lvlJc w:val="left"/>
      <w:pPr>
        <w:ind w:left="14604" w:hanging="360"/>
      </w:pPr>
      <w:rPr>
        <w:rFonts w:ascii="Symbol" w:hAnsi="Symbol" w:hint="default"/>
      </w:rPr>
    </w:lvl>
    <w:lvl w:ilvl="7" w:tplc="40090003" w:tentative="1">
      <w:start w:val="1"/>
      <w:numFmt w:val="bullet"/>
      <w:lvlText w:val="o"/>
      <w:lvlJc w:val="left"/>
      <w:pPr>
        <w:ind w:left="15324" w:hanging="360"/>
      </w:pPr>
      <w:rPr>
        <w:rFonts w:ascii="Courier New" w:hAnsi="Courier New" w:cs="Courier New" w:hint="default"/>
      </w:rPr>
    </w:lvl>
    <w:lvl w:ilvl="8" w:tplc="40090005" w:tentative="1">
      <w:start w:val="1"/>
      <w:numFmt w:val="bullet"/>
      <w:lvlText w:val=""/>
      <w:lvlJc w:val="left"/>
      <w:pPr>
        <w:ind w:left="16044" w:hanging="360"/>
      </w:pPr>
      <w:rPr>
        <w:rFonts w:ascii="Wingdings" w:hAnsi="Wingdings" w:hint="default"/>
      </w:rPr>
    </w:lvl>
  </w:abstractNum>
  <w:abstractNum w:abstractNumId="21" w15:restartNumberingAfterBreak="0">
    <w:nsid w:val="7BE67B27"/>
    <w:multiLevelType w:val="hybridMultilevel"/>
    <w:tmpl w:val="53C87C12"/>
    <w:lvl w:ilvl="0" w:tplc="00000004">
      <w:start w:val="1"/>
      <w:numFmt w:val="bullet"/>
      <w:lvlText w:val=""/>
      <w:lvlJc w:val="left"/>
      <w:pPr>
        <w:ind w:left="720" w:hanging="360"/>
      </w:pPr>
      <w:rPr>
        <w:rFonts w:ascii="Wingdings" w:hAnsi="Wingdings" w:cs="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900FD1"/>
    <w:multiLevelType w:val="hybridMultilevel"/>
    <w:tmpl w:val="4FAA8DAA"/>
    <w:lvl w:ilvl="0" w:tplc="40090001">
      <w:start w:val="1"/>
      <w:numFmt w:val="bullet"/>
      <w:lvlText w:val=""/>
      <w:lvlJc w:val="left"/>
      <w:pPr>
        <w:ind w:left="720" w:hanging="360"/>
      </w:pPr>
      <w:rPr>
        <w:rFonts w:ascii="Symbol" w:hAnsi="Symbol" w:hint="default"/>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38406997">
    <w:abstractNumId w:val="0"/>
  </w:num>
  <w:num w:numId="2" w16cid:durableId="410346565">
    <w:abstractNumId w:val="2"/>
  </w:num>
  <w:num w:numId="3" w16cid:durableId="2001079422">
    <w:abstractNumId w:val="5"/>
  </w:num>
  <w:num w:numId="4" w16cid:durableId="580912347">
    <w:abstractNumId w:val="4"/>
  </w:num>
  <w:num w:numId="5" w16cid:durableId="151482261">
    <w:abstractNumId w:val="6"/>
  </w:num>
  <w:num w:numId="6" w16cid:durableId="1557280685">
    <w:abstractNumId w:val="3"/>
  </w:num>
  <w:num w:numId="7" w16cid:durableId="1305311208">
    <w:abstractNumId w:val="1"/>
  </w:num>
  <w:num w:numId="8" w16cid:durableId="1183281566">
    <w:abstractNumId w:val="11"/>
  </w:num>
  <w:num w:numId="9" w16cid:durableId="102654316">
    <w:abstractNumId w:val="22"/>
  </w:num>
  <w:num w:numId="10" w16cid:durableId="67650512">
    <w:abstractNumId w:val="9"/>
  </w:num>
  <w:num w:numId="11" w16cid:durableId="219483119">
    <w:abstractNumId w:val="14"/>
  </w:num>
  <w:num w:numId="12" w16cid:durableId="1792551629">
    <w:abstractNumId w:val="21"/>
  </w:num>
  <w:num w:numId="13" w16cid:durableId="642543354">
    <w:abstractNumId w:val="15"/>
  </w:num>
  <w:num w:numId="14" w16cid:durableId="1226407780">
    <w:abstractNumId w:val="7"/>
  </w:num>
  <w:num w:numId="15" w16cid:durableId="1392728441">
    <w:abstractNumId w:val="16"/>
  </w:num>
  <w:num w:numId="16" w16cid:durableId="223302599">
    <w:abstractNumId w:val="13"/>
  </w:num>
  <w:num w:numId="17" w16cid:durableId="1356344449">
    <w:abstractNumId w:val="10"/>
  </w:num>
  <w:num w:numId="18" w16cid:durableId="2069649396">
    <w:abstractNumId w:val="20"/>
  </w:num>
  <w:num w:numId="19" w16cid:durableId="351230285">
    <w:abstractNumId w:val="12"/>
  </w:num>
  <w:num w:numId="20" w16cid:durableId="960261035">
    <w:abstractNumId w:val="17"/>
  </w:num>
  <w:num w:numId="21" w16cid:durableId="1766340373">
    <w:abstractNumId w:val="18"/>
  </w:num>
  <w:num w:numId="22" w16cid:durableId="1646156889">
    <w:abstractNumId w:val="8"/>
  </w:num>
  <w:num w:numId="23" w16cid:durableId="112478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F1"/>
    <w:rsid w:val="00051118"/>
    <w:rsid w:val="00063A50"/>
    <w:rsid w:val="000A4925"/>
    <w:rsid w:val="000C3446"/>
    <w:rsid w:val="000D439F"/>
    <w:rsid w:val="001260BF"/>
    <w:rsid w:val="0016619E"/>
    <w:rsid w:val="001B0AE4"/>
    <w:rsid w:val="00207381"/>
    <w:rsid w:val="00282AE7"/>
    <w:rsid w:val="002A4758"/>
    <w:rsid w:val="002F7FF1"/>
    <w:rsid w:val="00330935"/>
    <w:rsid w:val="003C153E"/>
    <w:rsid w:val="003C344B"/>
    <w:rsid w:val="003D63B0"/>
    <w:rsid w:val="0043601B"/>
    <w:rsid w:val="00444EB0"/>
    <w:rsid w:val="004F2B44"/>
    <w:rsid w:val="004F7769"/>
    <w:rsid w:val="005508BF"/>
    <w:rsid w:val="006D032A"/>
    <w:rsid w:val="006F1274"/>
    <w:rsid w:val="00737121"/>
    <w:rsid w:val="007372D3"/>
    <w:rsid w:val="007500C8"/>
    <w:rsid w:val="00762A55"/>
    <w:rsid w:val="00764142"/>
    <w:rsid w:val="00795A5C"/>
    <w:rsid w:val="007E2133"/>
    <w:rsid w:val="00832072"/>
    <w:rsid w:val="00843ACE"/>
    <w:rsid w:val="00884462"/>
    <w:rsid w:val="008A165E"/>
    <w:rsid w:val="008C30E0"/>
    <w:rsid w:val="008D31CF"/>
    <w:rsid w:val="008D6B96"/>
    <w:rsid w:val="009632C6"/>
    <w:rsid w:val="0098057C"/>
    <w:rsid w:val="009A3EF8"/>
    <w:rsid w:val="009A682B"/>
    <w:rsid w:val="00A018D1"/>
    <w:rsid w:val="00A112B0"/>
    <w:rsid w:val="00A713C5"/>
    <w:rsid w:val="00A82E76"/>
    <w:rsid w:val="00AA50FD"/>
    <w:rsid w:val="00AC4129"/>
    <w:rsid w:val="00B77E56"/>
    <w:rsid w:val="00B92D6C"/>
    <w:rsid w:val="00C36541"/>
    <w:rsid w:val="00C515D4"/>
    <w:rsid w:val="00C636F2"/>
    <w:rsid w:val="00D54CA9"/>
    <w:rsid w:val="00DA321E"/>
    <w:rsid w:val="00DD061A"/>
    <w:rsid w:val="00DD5504"/>
    <w:rsid w:val="00DD6B11"/>
    <w:rsid w:val="00E10AC3"/>
    <w:rsid w:val="00E44D31"/>
    <w:rsid w:val="00E65784"/>
    <w:rsid w:val="00E9675A"/>
    <w:rsid w:val="00EA7858"/>
    <w:rsid w:val="00F06BF7"/>
    <w:rsid w:val="00F32A60"/>
    <w:rsid w:val="00F42B4F"/>
    <w:rsid w:val="00F61E9E"/>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7EEB"/>
  <w15:chartTrackingRefBased/>
  <w15:docId w15:val="{48094252-9D68-4DEF-991E-56A26675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BF7"/>
    <w:pPr>
      <w:suppressAutoHyphens/>
      <w:spacing w:after="0" w:line="240" w:lineRule="auto"/>
    </w:pPr>
    <w:rPr>
      <w:rFonts w:ascii="Times New Roman" w:eastAsia="SimSun" w:hAnsi="Times New Roman" w:cs="Times New Roman"/>
      <w:sz w:val="24"/>
      <w:szCs w:val="24"/>
      <w:lang w:val="en-US" w:eastAsia="ar-SA"/>
    </w:rPr>
  </w:style>
  <w:style w:type="paragraph" w:styleId="Heading2">
    <w:name w:val="heading 2"/>
    <w:basedOn w:val="Normal"/>
    <w:next w:val="Normal"/>
    <w:link w:val="Heading2Char"/>
    <w:qFormat/>
    <w:rsid w:val="002F7FF1"/>
    <w:pPr>
      <w:widowControl w:val="0"/>
      <w:numPr>
        <w:ilvl w:val="1"/>
        <w:numId w:val="1"/>
      </w:numPr>
      <w:tabs>
        <w:tab w:val="left" w:pos="0"/>
      </w:tabs>
      <w:autoSpaceDE w:val="0"/>
      <w:outlineLvl w:val="1"/>
    </w:pPr>
    <w:rPr>
      <w:rFonts w:ascii="Arial" w:hAnsi="Arial" w:cs="Arial"/>
    </w:rPr>
  </w:style>
  <w:style w:type="paragraph" w:styleId="Heading4">
    <w:name w:val="heading 4"/>
    <w:basedOn w:val="Normal"/>
    <w:next w:val="Normal"/>
    <w:link w:val="Heading4Char"/>
    <w:uiPriority w:val="9"/>
    <w:semiHidden/>
    <w:unhideWhenUsed/>
    <w:qFormat/>
    <w:rsid w:val="002073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F7FF1"/>
    <w:rPr>
      <w:rFonts w:ascii="Arial" w:eastAsia="SimSun" w:hAnsi="Arial" w:cs="Arial"/>
      <w:sz w:val="24"/>
      <w:szCs w:val="24"/>
      <w:lang w:val="en-US" w:eastAsia="ar-SA"/>
    </w:rPr>
  </w:style>
  <w:style w:type="character" w:styleId="Hyperlink">
    <w:name w:val="Hyperlink"/>
    <w:rsid w:val="002F7FF1"/>
    <w:rPr>
      <w:color w:val="0000FF"/>
      <w:u w:val="single"/>
    </w:rPr>
  </w:style>
  <w:style w:type="paragraph" w:styleId="NormalWeb">
    <w:name w:val="Normal (Web)"/>
    <w:basedOn w:val="Normal"/>
    <w:rsid w:val="002F7FF1"/>
    <w:pPr>
      <w:spacing w:before="280" w:after="115"/>
    </w:pPr>
  </w:style>
  <w:style w:type="paragraph" w:customStyle="1" w:styleId="Style-8">
    <w:name w:val="Style-8"/>
    <w:rsid w:val="002F7FF1"/>
    <w:pPr>
      <w:suppressAutoHyphens/>
      <w:spacing w:after="0" w:line="240" w:lineRule="auto"/>
    </w:pPr>
    <w:rPr>
      <w:rFonts w:ascii="Times New Roman" w:eastAsia="Arial" w:hAnsi="Times New Roman" w:cs="Times New Roman"/>
      <w:sz w:val="20"/>
      <w:szCs w:val="20"/>
      <w:lang w:val="en-US" w:eastAsia="ar-SA"/>
    </w:rPr>
  </w:style>
  <w:style w:type="paragraph" w:customStyle="1" w:styleId="Style-10">
    <w:name w:val="Style-10"/>
    <w:rsid w:val="002F7FF1"/>
    <w:pPr>
      <w:suppressAutoHyphens/>
      <w:spacing w:after="0" w:line="240" w:lineRule="auto"/>
    </w:pPr>
    <w:rPr>
      <w:rFonts w:ascii="Times New Roman" w:eastAsia="Arial" w:hAnsi="Times New Roman" w:cs="Times New Roman"/>
      <w:sz w:val="20"/>
      <w:szCs w:val="20"/>
      <w:lang w:val="en-US" w:eastAsia="ar-SA"/>
    </w:rPr>
  </w:style>
  <w:style w:type="paragraph" w:customStyle="1" w:styleId="NormalVerdana">
    <w:name w:val="Normal + Verdana"/>
    <w:basedOn w:val="Normal"/>
    <w:rsid w:val="002F7FF1"/>
    <w:pPr>
      <w:jc w:val="both"/>
    </w:pPr>
    <w:rPr>
      <w:rFonts w:ascii="Verdana" w:hAnsi="Verdana" w:cs="Verdana"/>
      <w:sz w:val="22"/>
      <w:szCs w:val="22"/>
      <w:lang w:val="en-GB"/>
    </w:rPr>
  </w:style>
  <w:style w:type="paragraph" w:customStyle="1" w:styleId="ListStyle">
    <w:name w:val="ListStyle"/>
    <w:rsid w:val="002F7FF1"/>
    <w:pPr>
      <w:suppressAutoHyphens/>
      <w:spacing w:after="0" w:line="240" w:lineRule="auto"/>
    </w:pPr>
    <w:rPr>
      <w:rFonts w:ascii="Times New Roman" w:eastAsia="Arial" w:hAnsi="Times New Roman" w:cs="Times New Roman"/>
      <w:sz w:val="20"/>
      <w:szCs w:val="20"/>
      <w:lang w:val="en-US" w:eastAsia="ar-SA"/>
    </w:rPr>
  </w:style>
  <w:style w:type="character" w:styleId="UnresolvedMention">
    <w:name w:val="Unresolved Mention"/>
    <w:basedOn w:val="DefaultParagraphFont"/>
    <w:uiPriority w:val="99"/>
    <w:semiHidden/>
    <w:unhideWhenUsed/>
    <w:rsid w:val="002F7FF1"/>
    <w:rPr>
      <w:color w:val="605E5C"/>
      <w:shd w:val="clear" w:color="auto" w:fill="E1DFDD"/>
    </w:rPr>
  </w:style>
  <w:style w:type="paragraph" w:styleId="ListParagraph">
    <w:name w:val="List Paragraph"/>
    <w:basedOn w:val="Normal"/>
    <w:uiPriority w:val="34"/>
    <w:qFormat/>
    <w:rsid w:val="00AA50FD"/>
    <w:pPr>
      <w:ind w:left="720"/>
      <w:contextualSpacing/>
    </w:pPr>
  </w:style>
  <w:style w:type="character" w:customStyle="1" w:styleId="Heading4Char">
    <w:name w:val="Heading 4 Char"/>
    <w:basedOn w:val="DefaultParagraphFont"/>
    <w:link w:val="Heading4"/>
    <w:uiPriority w:val="9"/>
    <w:semiHidden/>
    <w:rsid w:val="00207381"/>
    <w:rPr>
      <w:rFonts w:asciiTheme="majorHAnsi" w:eastAsiaTheme="majorEastAsia" w:hAnsiTheme="majorHAnsi" w:cstheme="majorBidi"/>
      <w:i/>
      <w:iCs/>
      <w:color w:val="365F91" w:themeColor="accent1" w:themeShade="BF"/>
      <w:sz w:val="24"/>
      <w:szCs w:val="24"/>
      <w:lang w:val="en-US" w:eastAsia="ar-SA"/>
    </w:rPr>
  </w:style>
  <w:style w:type="character" w:styleId="Emphasis">
    <w:name w:val="Emphasis"/>
    <w:basedOn w:val="DefaultParagraphFont"/>
    <w:uiPriority w:val="20"/>
    <w:qFormat/>
    <w:rsid w:val="00E65784"/>
    <w:rPr>
      <w:i/>
      <w:iCs/>
    </w:rPr>
  </w:style>
  <w:style w:type="character" w:styleId="FollowedHyperlink">
    <w:name w:val="FollowedHyperlink"/>
    <w:basedOn w:val="DefaultParagraphFont"/>
    <w:uiPriority w:val="99"/>
    <w:semiHidden/>
    <w:unhideWhenUsed/>
    <w:rsid w:val="008C30E0"/>
    <w:rPr>
      <w:color w:val="800080" w:themeColor="followedHyperlink"/>
      <w:u w:val="single"/>
    </w:rPr>
  </w:style>
  <w:style w:type="table" w:styleId="TableGrid">
    <w:name w:val="Table Grid"/>
    <w:basedOn w:val="TableNormal"/>
    <w:uiPriority w:val="59"/>
    <w:rsid w:val="002A4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5962">
      <w:bodyDiv w:val="1"/>
      <w:marLeft w:val="0"/>
      <w:marRight w:val="0"/>
      <w:marTop w:val="0"/>
      <w:marBottom w:val="0"/>
      <w:divBdr>
        <w:top w:val="none" w:sz="0" w:space="0" w:color="auto"/>
        <w:left w:val="none" w:sz="0" w:space="0" w:color="auto"/>
        <w:bottom w:val="none" w:sz="0" w:space="0" w:color="auto"/>
        <w:right w:val="none" w:sz="0" w:space="0" w:color="auto"/>
      </w:divBdr>
      <w:divsChild>
        <w:div w:id="1491025308">
          <w:marLeft w:val="0"/>
          <w:marRight w:val="0"/>
          <w:marTop w:val="0"/>
          <w:marBottom w:val="0"/>
          <w:divBdr>
            <w:top w:val="none" w:sz="0" w:space="0" w:color="auto"/>
            <w:left w:val="none" w:sz="0" w:space="0" w:color="auto"/>
            <w:bottom w:val="none" w:sz="0" w:space="0" w:color="auto"/>
            <w:right w:val="none" w:sz="0" w:space="0" w:color="auto"/>
          </w:divBdr>
          <w:divsChild>
            <w:div w:id="11628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3841">
      <w:bodyDiv w:val="1"/>
      <w:marLeft w:val="0"/>
      <w:marRight w:val="0"/>
      <w:marTop w:val="0"/>
      <w:marBottom w:val="0"/>
      <w:divBdr>
        <w:top w:val="none" w:sz="0" w:space="0" w:color="auto"/>
        <w:left w:val="none" w:sz="0" w:space="0" w:color="auto"/>
        <w:bottom w:val="none" w:sz="0" w:space="0" w:color="auto"/>
        <w:right w:val="none" w:sz="0" w:space="0" w:color="auto"/>
      </w:divBdr>
      <w:divsChild>
        <w:div w:id="1324163286">
          <w:marLeft w:val="0"/>
          <w:marRight w:val="0"/>
          <w:marTop w:val="0"/>
          <w:marBottom w:val="0"/>
          <w:divBdr>
            <w:top w:val="none" w:sz="0" w:space="0" w:color="auto"/>
            <w:left w:val="none" w:sz="0" w:space="0" w:color="auto"/>
            <w:bottom w:val="none" w:sz="0" w:space="0" w:color="auto"/>
            <w:right w:val="none" w:sz="0" w:space="0" w:color="auto"/>
          </w:divBdr>
          <w:divsChild>
            <w:div w:id="18985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saravanan s</cp:lastModifiedBy>
  <cp:revision>5</cp:revision>
  <cp:lastPrinted>2023-06-14T01:32:00Z</cp:lastPrinted>
  <dcterms:created xsi:type="dcterms:W3CDTF">2023-07-16T06:34:00Z</dcterms:created>
  <dcterms:modified xsi:type="dcterms:W3CDTF">2023-08-15T04:08:00Z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2022-09-29T08:04:10Z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f0bfe096-2052-4eb9-a7b8-8adea39abf86</vt:lpwstr>
  </property>
  <property fmtid="{D5CDD505-2E9C-101B-9397-08002B2CF9AE}" pid="7" name="MSIP_Label_defa4170-0d19-0005-0004-bc88714345d2_ActionId">
    <vt:lpwstr>3eaf57cf-bcdf-4b72-b1cb-cf23a6a9cfcc</vt:lpwstr>
  </property>
  <property fmtid="{D5CDD505-2E9C-101B-9397-08002B2CF9AE}" pid="8" name="MSIP_Label_defa4170-0d19-0005-0004-bc88714345d2_ContentBits">
    <vt:lpwstr>0</vt:lpwstr>
  </property>
</Properties>
</file>